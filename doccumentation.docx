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2C" w:rsidRDefault="00B0112C" w:rsidP="00B0112C">
      <w:pPr>
        <w:rPr>
          <w:b/>
          <w:sz w:val="52"/>
        </w:rPr>
      </w:pPr>
    </w:p>
    <w:p w:rsidR="00070399" w:rsidRPr="00891C86" w:rsidRDefault="00832F58" w:rsidP="00B0112C">
      <w:pPr>
        <w:rPr>
          <w:b/>
          <w:sz w:val="52"/>
        </w:rPr>
      </w:pPr>
      <w:r w:rsidRPr="00070399">
        <w:rPr>
          <w:b/>
          <w:sz w:val="52"/>
        </w:rPr>
        <w:t>CONTENTS</w:t>
      </w:r>
    </w:p>
    <w:p w:rsidR="003A7FE1" w:rsidRPr="00070399" w:rsidRDefault="003A7FE1">
      <w:pPr>
        <w:rPr>
          <w:b/>
          <w:sz w:val="52"/>
        </w:rPr>
      </w:pPr>
    </w:p>
    <w:p w:rsidR="003A7FE1" w:rsidRDefault="00832F58" w:rsidP="003A7FE1">
      <w:pPr>
        <w:pStyle w:val="ListParagraph"/>
        <w:numPr>
          <w:ilvl w:val="0"/>
          <w:numId w:val="41"/>
        </w:numPr>
        <w:rPr>
          <w:b/>
          <w:sz w:val="52"/>
        </w:rPr>
      </w:pPr>
      <w:r w:rsidRPr="00070399">
        <w:rPr>
          <w:b/>
          <w:sz w:val="52"/>
        </w:rPr>
        <w:t>INTRODUCTION</w:t>
      </w:r>
      <w:r>
        <w:rPr>
          <w:b/>
          <w:sz w:val="52"/>
        </w:rPr>
        <w:t xml:space="preserve"> TO PYTHON</w:t>
      </w:r>
    </w:p>
    <w:p w:rsidR="003A7FE1" w:rsidRDefault="00832F58" w:rsidP="003A7FE1">
      <w:pPr>
        <w:pStyle w:val="ListParagraph"/>
        <w:numPr>
          <w:ilvl w:val="0"/>
          <w:numId w:val="41"/>
        </w:numPr>
        <w:rPr>
          <w:b/>
          <w:sz w:val="52"/>
        </w:rPr>
      </w:pPr>
      <w:r>
        <w:rPr>
          <w:b/>
          <w:sz w:val="52"/>
        </w:rPr>
        <w:t>BUS TICKET RESERVATION INTRODUCTION</w:t>
      </w:r>
    </w:p>
    <w:p w:rsidR="003A7FE1" w:rsidRPr="003A7FE1" w:rsidRDefault="00832F58" w:rsidP="003A7FE1">
      <w:pPr>
        <w:pStyle w:val="ListParagraph"/>
        <w:numPr>
          <w:ilvl w:val="0"/>
          <w:numId w:val="41"/>
        </w:numPr>
        <w:rPr>
          <w:b/>
          <w:sz w:val="52"/>
        </w:rPr>
      </w:pPr>
      <w:r>
        <w:rPr>
          <w:b/>
          <w:sz w:val="52"/>
        </w:rPr>
        <w:t>ABSTR</w:t>
      </w:r>
      <w:r w:rsidR="00B0112C">
        <w:rPr>
          <w:b/>
          <w:sz w:val="52"/>
        </w:rPr>
        <w:t>A</w:t>
      </w:r>
      <w:r>
        <w:rPr>
          <w:b/>
          <w:sz w:val="52"/>
        </w:rPr>
        <w:t>CT</w:t>
      </w:r>
    </w:p>
    <w:p w:rsidR="00070399" w:rsidRPr="00070399" w:rsidRDefault="00832F58" w:rsidP="00070399">
      <w:pPr>
        <w:pStyle w:val="ListParagraph"/>
        <w:numPr>
          <w:ilvl w:val="0"/>
          <w:numId w:val="41"/>
        </w:numPr>
        <w:rPr>
          <w:b/>
          <w:sz w:val="52"/>
        </w:rPr>
      </w:pPr>
      <w:r w:rsidRPr="00070399">
        <w:rPr>
          <w:b/>
          <w:sz w:val="52"/>
        </w:rPr>
        <w:t>MODULE DESCRIPTION</w:t>
      </w:r>
    </w:p>
    <w:p w:rsidR="00070399" w:rsidRPr="00070399" w:rsidRDefault="00832F58" w:rsidP="00070399">
      <w:pPr>
        <w:pStyle w:val="ListParagraph"/>
        <w:numPr>
          <w:ilvl w:val="0"/>
          <w:numId w:val="41"/>
        </w:numPr>
        <w:rPr>
          <w:b/>
          <w:sz w:val="52"/>
        </w:rPr>
      </w:pPr>
      <w:r w:rsidRPr="00070399">
        <w:rPr>
          <w:b/>
          <w:sz w:val="52"/>
        </w:rPr>
        <w:t>PROPOSED SYSTEM</w:t>
      </w:r>
    </w:p>
    <w:p w:rsidR="00070399" w:rsidRPr="00070399" w:rsidRDefault="00832F58" w:rsidP="00070399">
      <w:pPr>
        <w:pStyle w:val="ListParagraph"/>
        <w:numPr>
          <w:ilvl w:val="0"/>
          <w:numId w:val="41"/>
        </w:numPr>
        <w:rPr>
          <w:b/>
          <w:sz w:val="52"/>
        </w:rPr>
      </w:pPr>
      <w:r w:rsidRPr="00070399">
        <w:rPr>
          <w:b/>
          <w:sz w:val="52"/>
        </w:rPr>
        <w:t>HARDWARE AND SOFTWARE REQUIREMENTS</w:t>
      </w:r>
    </w:p>
    <w:p w:rsidR="00070399" w:rsidRPr="00070399" w:rsidRDefault="00832F58" w:rsidP="00070399">
      <w:pPr>
        <w:pStyle w:val="ListParagraph"/>
        <w:numPr>
          <w:ilvl w:val="0"/>
          <w:numId w:val="41"/>
        </w:numPr>
        <w:rPr>
          <w:b/>
          <w:sz w:val="52"/>
        </w:rPr>
      </w:pPr>
      <w:r w:rsidRPr="00070399">
        <w:rPr>
          <w:b/>
          <w:sz w:val="52"/>
        </w:rPr>
        <w:t>OBJECTIVE OF THE STUDY</w:t>
      </w:r>
    </w:p>
    <w:p w:rsidR="003A7FE1" w:rsidRDefault="003A7FE1" w:rsidP="007849BE">
      <w:pPr>
        <w:pStyle w:val="NoSpacing"/>
        <w:rPr>
          <w:b/>
          <w:sz w:val="52"/>
        </w:rPr>
      </w:pPr>
    </w:p>
    <w:p w:rsidR="003A7FE1" w:rsidRDefault="003A7FE1" w:rsidP="007849BE">
      <w:pPr>
        <w:pStyle w:val="NoSpacing"/>
        <w:rPr>
          <w:b/>
          <w:sz w:val="52"/>
        </w:rPr>
      </w:pPr>
    </w:p>
    <w:p w:rsidR="003A7FE1" w:rsidRPr="003A7FE1" w:rsidRDefault="00832F58" w:rsidP="007849BE">
      <w:pPr>
        <w:pStyle w:val="NoSpacing"/>
        <w:rPr>
          <w:sz w:val="56"/>
        </w:rPr>
      </w:pPr>
      <w:r w:rsidRPr="003A7FE1">
        <w:rPr>
          <w:b/>
          <w:sz w:val="56"/>
        </w:rPr>
        <w:t>INTRODUCTION TO    PYTHON</w:t>
      </w:r>
    </w:p>
    <w:p w:rsidR="003A7FE1" w:rsidRDefault="003A7FE1" w:rsidP="007849BE">
      <w:pPr>
        <w:pStyle w:val="NoSpacing"/>
        <w:rPr>
          <w:sz w:val="52"/>
        </w:rPr>
      </w:pPr>
    </w:p>
    <w:p w:rsidR="003A7FE1" w:rsidRDefault="00832F58" w:rsidP="007849BE">
      <w:pPr>
        <w:pStyle w:val="NoSpacing"/>
        <w:rPr>
          <w:sz w:val="44"/>
        </w:rPr>
      </w:pPr>
      <w:r w:rsidRPr="003A7FE1">
        <w:rPr>
          <w:sz w:val="44"/>
        </w:rPr>
        <w:t>Python is an interpreter, object-oriented, high-level programming language with dynamic semantics. Its high-level built in data structures, combined with dynamic typing and dynamic binding; make it very attractive for Rapid Application Development, as well</w:t>
      </w:r>
      <w:r w:rsidRPr="003A7FE1">
        <w:rPr>
          <w:sz w:val="44"/>
        </w:rPr>
        <w:t xml:space="preserve"> as for use as a scripting or glue language to connect existing components together. </w:t>
      </w:r>
    </w:p>
    <w:p w:rsidR="003A7FE1" w:rsidRDefault="003A7FE1" w:rsidP="007849BE">
      <w:pPr>
        <w:pStyle w:val="NoSpacing"/>
        <w:rPr>
          <w:sz w:val="44"/>
        </w:rPr>
      </w:pPr>
    </w:p>
    <w:p w:rsidR="003A7FE1" w:rsidRDefault="00832F58" w:rsidP="007849BE">
      <w:pPr>
        <w:pStyle w:val="NoSpacing"/>
        <w:rPr>
          <w:sz w:val="44"/>
        </w:rPr>
      </w:pPr>
      <w:r w:rsidRPr="003A7FE1">
        <w:rPr>
          <w:sz w:val="44"/>
        </w:rPr>
        <w:t>Python's simple, easy to learn syntax emphasizes readability and therefore reduces the cost of program maintenance. Python supports modules and packages, which encourage</w:t>
      </w:r>
      <w:r w:rsidRPr="003A7FE1">
        <w:rPr>
          <w:sz w:val="44"/>
        </w:rPr>
        <w:t xml:space="preserve">s program modularity and code reuse. </w:t>
      </w:r>
    </w:p>
    <w:p w:rsidR="003A7FE1" w:rsidRDefault="003A7FE1" w:rsidP="007849BE">
      <w:pPr>
        <w:pStyle w:val="NoSpacing"/>
        <w:rPr>
          <w:sz w:val="44"/>
        </w:rPr>
      </w:pPr>
    </w:p>
    <w:p w:rsidR="003A7FE1" w:rsidRDefault="00832F58" w:rsidP="007849BE">
      <w:pPr>
        <w:pStyle w:val="NoSpacing"/>
        <w:rPr>
          <w:sz w:val="44"/>
        </w:rPr>
      </w:pPr>
      <w:r w:rsidRPr="003A7FE1">
        <w:rPr>
          <w:sz w:val="44"/>
        </w:rPr>
        <w:t>The Python interpreter and the extensive standard library are available in source or binary form without charge for all major platforms, and can be freely distributed.</w:t>
      </w:r>
    </w:p>
    <w:p w:rsidR="003A7FE1" w:rsidRDefault="003A7FE1" w:rsidP="007849BE">
      <w:pPr>
        <w:pStyle w:val="NoSpacing"/>
        <w:rPr>
          <w:sz w:val="44"/>
        </w:rPr>
      </w:pPr>
    </w:p>
    <w:p w:rsidR="003A7FE1" w:rsidRPr="003A7FE1" w:rsidRDefault="00832F58" w:rsidP="007849BE">
      <w:pPr>
        <w:pStyle w:val="NoSpacing"/>
        <w:rPr>
          <w:sz w:val="44"/>
        </w:rPr>
      </w:pPr>
      <w:r w:rsidRPr="003A7FE1">
        <w:rPr>
          <w:b/>
          <w:sz w:val="48"/>
        </w:rPr>
        <w:t xml:space="preserve">History of Python:  </w:t>
      </w:r>
    </w:p>
    <w:p w:rsidR="003A7FE1" w:rsidRDefault="00832F58" w:rsidP="007849BE">
      <w:pPr>
        <w:pStyle w:val="NoSpacing"/>
        <w:rPr>
          <w:sz w:val="44"/>
        </w:rPr>
      </w:pPr>
      <w:r w:rsidRPr="003A7FE1">
        <w:rPr>
          <w:sz w:val="44"/>
        </w:rPr>
        <w:lastRenderedPageBreak/>
        <w:t xml:space="preserve"> Python is a widely used ge</w:t>
      </w:r>
      <w:r w:rsidRPr="003A7FE1">
        <w:rPr>
          <w:sz w:val="44"/>
        </w:rPr>
        <w:t xml:space="preserve">neral-purpose, high-level programming language. It was initially designed by Guido van </w:t>
      </w:r>
      <w:proofErr w:type="spellStart"/>
      <w:r w:rsidRPr="003A7FE1">
        <w:rPr>
          <w:sz w:val="44"/>
        </w:rPr>
        <w:t>Rossum</w:t>
      </w:r>
      <w:proofErr w:type="spellEnd"/>
      <w:r w:rsidRPr="003A7FE1">
        <w:rPr>
          <w:sz w:val="44"/>
        </w:rPr>
        <w:t xml:space="preserve"> in 1991 and developed by Python Software Foundation.</w:t>
      </w:r>
    </w:p>
    <w:p w:rsidR="003A7FE1" w:rsidRDefault="003A7FE1" w:rsidP="007849BE">
      <w:pPr>
        <w:pStyle w:val="NoSpacing"/>
        <w:rPr>
          <w:sz w:val="44"/>
        </w:rPr>
      </w:pPr>
    </w:p>
    <w:p w:rsidR="00070399" w:rsidRPr="003A7FE1" w:rsidRDefault="00832F58" w:rsidP="007849BE">
      <w:pPr>
        <w:pStyle w:val="NoSpacing"/>
        <w:rPr>
          <w:b/>
          <w:sz w:val="260"/>
        </w:rPr>
      </w:pPr>
      <w:r w:rsidRPr="003A7FE1">
        <w:rPr>
          <w:sz w:val="44"/>
        </w:rPr>
        <w:t xml:space="preserve"> It was mainly developed for emphasis on code readability, and its syntax allows programmers to express conc</w:t>
      </w:r>
      <w:r w:rsidRPr="003A7FE1">
        <w:rPr>
          <w:sz w:val="44"/>
        </w:rPr>
        <w:t>epts in fewer lines of code.</w:t>
      </w:r>
    </w:p>
    <w:p w:rsidR="003A7FE1" w:rsidRPr="00B0112C" w:rsidRDefault="00832F58" w:rsidP="00B0112C">
      <w:pPr>
        <w:pStyle w:val="Quote"/>
        <w:rPr>
          <w:rStyle w:val="IntenseEmphasis"/>
        </w:rPr>
      </w:pPr>
      <w:r w:rsidRPr="003A7FE1">
        <w:rPr>
          <w:sz w:val="260"/>
        </w:rPr>
        <w:br w:type="page"/>
      </w:r>
      <w:r w:rsidRPr="00B0112C">
        <w:rPr>
          <w:rStyle w:val="IntenseEmphasis"/>
          <w:sz w:val="72"/>
        </w:rPr>
        <w:lastRenderedPageBreak/>
        <w:t>BUS TICKET RESERVATION</w:t>
      </w:r>
    </w:p>
    <w:p w:rsidR="00070399" w:rsidRPr="00B0112C" w:rsidRDefault="00832F58" w:rsidP="00070399">
      <w:pPr>
        <w:rPr>
          <w:sz w:val="72"/>
        </w:rPr>
      </w:pPr>
      <w:r w:rsidRPr="00B0112C">
        <w:rPr>
          <w:b/>
          <w:sz w:val="56"/>
          <w:u w:val="single"/>
        </w:rPr>
        <w:t>INTRODUCTION</w:t>
      </w:r>
    </w:p>
    <w:p w:rsidR="00B0112C" w:rsidRDefault="00B0112C" w:rsidP="00070399">
      <w:pPr>
        <w:pStyle w:val="NoSpacing"/>
        <w:rPr>
          <w:sz w:val="44"/>
        </w:rPr>
      </w:pPr>
    </w:p>
    <w:p w:rsidR="00070399" w:rsidRPr="00920046" w:rsidRDefault="00832F58" w:rsidP="00070399">
      <w:pPr>
        <w:pStyle w:val="NoSpacing"/>
        <w:rPr>
          <w:sz w:val="44"/>
        </w:rPr>
      </w:pPr>
      <w:r w:rsidRPr="00920046">
        <w:rPr>
          <w:sz w:val="44"/>
        </w:rPr>
        <w:t xml:space="preserve">Travelling is one of the best </w:t>
      </w:r>
      <w:proofErr w:type="gramStart"/>
      <w:r w:rsidRPr="00920046">
        <w:rPr>
          <w:sz w:val="44"/>
        </w:rPr>
        <w:t>way</w:t>
      </w:r>
      <w:proofErr w:type="gramEnd"/>
      <w:r w:rsidRPr="00920046">
        <w:rPr>
          <w:sz w:val="44"/>
        </w:rPr>
        <w:t xml:space="preserve"> to enhance personal growth. It enables you to do things different from your daily routines. Travelers travel through various sources. However, they mostly </w:t>
      </w:r>
      <w:r w:rsidRPr="00920046">
        <w:rPr>
          <w:sz w:val="44"/>
        </w:rPr>
        <w:t>prefer bus for comfort travel.</w:t>
      </w:r>
    </w:p>
    <w:p w:rsidR="00070399" w:rsidRPr="00920046" w:rsidRDefault="00070399" w:rsidP="00070399">
      <w:pPr>
        <w:pStyle w:val="NoSpacing"/>
        <w:rPr>
          <w:sz w:val="44"/>
        </w:rPr>
      </w:pPr>
    </w:p>
    <w:p w:rsidR="00070399" w:rsidRPr="00920046" w:rsidRDefault="00832F58" w:rsidP="00070399">
      <w:pPr>
        <w:pStyle w:val="NoSpacing"/>
        <w:rPr>
          <w:sz w:val="44"/>
        </w:rPr>
      </w:pPr>
      <w:r w:rsidRPr="00920046">
        <w:rPr>
          <w:sz w:val="44"/>
        </w:rPr>
        <w:t>Online bus booking is an innovative program specifically for travelers for easy and safe booking</w:t>
      </w:r>
      <w:r>
        <w:rPr>
          <w:sz w:val="44"/>
        </w:rPr>
        <w:t xml:space="preserve">. </w:t>
      </w:r>
      <w:r w:rsidRPr="00920046">
        <w:rPr>
          <w:sz w:val="44"/>
        </w:rPr>
        <w:t>It also avoids standing at long queues for buying tickets at offline bus counter.</w:t>
      </w:r>
    </w:p>
    <w:p w:rsidR="00070399" w:rsidRPr="00920046" w:rsidRDefault="00070399" w:rsidP="00070399">
      <w:pPr>
        <w:pStyle w:val="NoSpacing"/>
        <w:rPr>
          <w:sz w:val="44"/>
        </w:rPr>
      </w:pPr>
    </w:p>
    <w:p w:rsidR="00070399" w:rsidRDefault="00832F58" w:rsidP="00070399">
      <w:pPr>
        <w:pStyle w:val="NoSpacing"/>
        <w:rPr>
          <w:sz w:val="44"/>
        </w:rPr>
      </w:pPr>
      <w:r w:rsidRPr="00920046">
        <w:rPr>
          <w:sz w:val="44"/>
        </w:rPr>
        <w:t>This program is developed using python prog</w:t>
      </w:r>
      <w:r w:rsidRPr="00920046">
        <w:rPr>
          <w:sz w:val="44"/>
        </w:rPr>
        <w:t xml:space="preserve">ramming language and the data is stored in </w:t>
      </w:r>
      <w:proofErr w:type="spellStart"/>
      <w:r w:rsidRPr="00920046">
        <w:rPr>
          <w:sz w:val="44"/>
        </w:rPr>
        <w:t>mysql</w:t>
      </w:r>
      <w:proofErr w:type="spellEnd"/>
      <w:r w:rsidRPr="00920046">
        <w:rPr>
          <w:sz w:val="44"/>
        </w:rPr>
        <w:t xml:space="preserve"> server.</w:t>
      </w:r>
    </w:p>
    <w:p w:rsidR="00070399" w:rsidRDefault="00070399" w:rsidP="00070399">
      <w:pPr>
        <w:pStyle w:val="NoSpacing"/>
        <w:rPr>
          <w:sz w:val="44"/>
        </w:rPr>
      </w:pPr>
    </w:p>
    <w:p w:rsidR="00070399" w:rsidRDefault="00070399" w:rsidP="00070399">
      <w:pPr>
        <w:pStyle w:val="NoSpacing"/>
        <w:rPr>
          <w:sz w:val="44"/>
        </w:rPr>
      </w:pPr>
    </w:p>
    <w:p w:rsidR="00070399" w:rsidRDefault="00070399" w:rsidP="00070399">
      <w:pPr>
        <w:pStyle w:val="NoSpacing"/>
        <w:rPr>
          <w:b/>
          <w:sz w:val="56"/>
          <w:u w:val="single"/>
        </w:rPr>
      </w:pPr>
    </w:p>
    <w:p w:rsidR="00070399" w:rsidRPr="008D1144" w:rsidRDefault="00832F58" w:rsidP="00070399">
      <w:pPr>
        <w:pStyle w:val="NoSpacing"/>
        <w:rPr>
          <w:sz w:val="44"/>
        </w:rPr>
      </w:pPr>
      <w:r w:rsidRPr="00865F24">
        <w:rPr>
          <w:b/>
          <w:sz w:val="56"/>
          <w:u w:val="single"/>
        </w:rPr>
        <w:lastRenderedPageBreak/>
        <w:t>ABSTRACT</w:t>
      </w:r>
    </w:p>
    <w:p w:rsidR="00B0112C" w:rsidRDefault="00832F58" w:rsidP="00070399">
      <w:pPr>
        <w:rPr>
          <w:sz w:val="40"/>
        </w:rPr>
      </w:pPr>
      <w:r>
        <w:rPr>
          <w:sz w:val="40"/>
        </w:rPr>
        <w:t xml:space="preserve">The present </w:t>
      </w:r>
      <w:proofErr w:type="gramStart"/>
      <w:r>
        <w:rPr>
          <w:sz w:val="40"/>
        </w:rPr>
        <w:t>growth of technology have</w:t>
      </w:r>
      <w:proofErr w:type="gramEnd"/>
      <w:r>
        <w:rPr>
          <w:sz w:val="40"/>
        </w:rPr>
        <w:t xml:space="preserve"> led to perform many actions or operations through online. This project deals with bus ticket reservation system. It is a python based project where </w:t>
      </w:r>
      <w:proofErr w:type="spellStart"/>
      <w:r>
        <w:rPr>
          <w:sz w:val="40"/>
        </w:rPr>
        <w:t>m</w:t>
      </w:r>
      <w:r>
        <w:rPr>
          <w:sz w:val="40"/>
        </w:rPr>
        <w:t>ysql</w:t>
      </w:r>
      <w:proofErr w:type="spellEnd"/>
      <w:r>
        <w:rPr>
          <w:sz w:val="40"/>
        </w:rPr>
        <w:t xml:space="preserve"> acts as </w:t>
      </w:r>
      <w:proofErr w:type="gramStart"/>
      <w:r>
        <w:rPr>
          <w:sz w:val="40"/>
        </w:rPr>
        <w:t>an</w:t>
      </w:r>
      <w:proofErr w:type="gramEnd"/>
      <w:r>
        <w:rPr>
          <w:sz w:val="40"/>
        </w:rPr>
        <w:t xml:space="preserve"> backend.</w:t>
      </w:r>
    </w:p>
    <w:p w:rsidR="00070399" w:rsidRPr="008D1144" w:rsidRDefault="00832F58" w:rsidP="00070399">
      <w:pPr>
        <w:rPr>
          <w:sz w:val="40"/>
        </w:rPr>
      </w:pPr>
      <w:r w:rsidRPr="008D1144">
        <w:rPr>
          <w:sz w:val="40"/>
        </w:rPr>
        <w:t>Through bus ticket reservation system passengers can easily book their tickets through online. People can select their destination, check the number of seats available in the bus, they can also check the presence of window seat and</w:t>
      </w:r>
      <w:r w:rsidRPr="008D1144">
        <w:rPr>
          <w:sz w:val="40"/>
        </w:rPr>
        <w:t xml:space="preserve"> aisle seat and book their seats according to their wish.</w:t>
      </w:r>
    </w:p>
    <w:p w:rsidR="00070399" w:rsidRPr="00865F24" w:rsidRDefault="00832F58" w:rsidP="00070399">
      <w:pPr>
        <w:rPr>
          <w:b/>
          <w:sz w:val="40"/>
          <w:u w:val="single"/>
        </w:rPr>
      </w:pPr>
      <w:r w:rsidRPr="00865F24">
        <w:rPr>
          <w:sz w:val="36"/>
        </w:rPr>
        <w:t xml:space="preserve"> Passengers can also make online payment through debit\ credit card, net banking,   etc. Passengers can also cancel their tickets even after their registration through online is done and ticket fare</w:t>
      </w:r>
      <w:r w:rsidRPr="00865F24">
        <w:rPr>
          <w:sz w:val="36"/>
        </w:rPr>
        <w:t xml:space="preserve"> is refunded immediately. All the information </w:t>
      </w:r>
      <w:proofErr w:type="gramStart"/>
      <w:r w:rsidRPr="00865F24">
        <w:rPr>
          <w:sz w:val="36"/>
        </w:rPr>
        <w:t>are</w:t>
      </w:r>
      <w:proofErr w:type="gramEnd"/>
      <w:r w:rsidRPr="00865F24">
        <w:rPr>
          <w:sz w:val="36"/>
        </w:rPr>
        <w:t xml:space="preserve"> stored in a database and are regularly updated. </w:t>
      </w:r>
    </w:p>
    <w:p w:rsidR="00070399" w:rsidRPr="00865F24" w:rsidRDefault="00070399" w:rsidP="00070399">
      <w:pPr>
        <w:rPr>
          <w:sz w:val="36"/>
        </w:rPr>
      </w:pPr>
    </w:p>
    <w:p w:rsidR="00070399" w:rsidRDefault="00070399" w:rsidP="00070399">
      <w:pPr>
        <w:rPr>
          <w:sz w:val="32"/>
        </w:rPr>
      </w:pPr>
    </w:p>
    <w:p w:rsidR="00070399" w:rsidRDefault="00070399" w:rsidP="00070399">
      <w:pPr>
        <w:rPr>
          <w:sz w:val="32"/>
        </w:rPr>
      </w:pPr>
    </w:p>
    <w:p w:rsidR="00070399" w:rsidRDefault="00070399" w:rsidP="00070399">
      <w:pPr>
        <w:rPr>
          <w:sz w:val="32"/>
        </w:rPr>
      </w:pPr>
    </w:p>
    <w:p w:rsidR="00070399" w:rsidRPr="008D1144" w:rsidRDefault="00832F58" w:rsidP="00070399">
      <w:pPr>
        <w:rPr>
          <w:sz w:val="32"/>
        </w:rPr>
      </w:pPr>
      <w:r w:rsidRPr="00865F24">
        <w:rPr>
          <w:b/>
          <w:sz w:val="48"/>
          <w:u w:val="single"/>
        </w:rPr>
        <w:t>MODULE DESCRIPTION</w:t>
      </w:r>
    </w:p>
    <w:p w:rsidR="00070399" w:rsidRPr="00865F24" w:rsidRDefault="00832F58" w:rsidP="00070399">
      <w:pPr>
        <w:pStyle w:val="ListParagraph"/>
        <w:numPr>
          <w:ilvl w:val="0"/>
          <w:numId w:val="34"/>
        </w:numPr>
        <w:rPr>
          <w:sz w:val="44"/>
        </w:rPr>
      </w:pPr>
      <w:r w:rsidRPr="00865F24">
        <w:rPr>
          <w:b/>
          <w:sz w:val="44"/>
        </w:rPr>
        <w:t>Bus schedule module</w:t>
      </w:r>
      <w:r w:rsidRPr="00865F24">
        <w:rPr>
          <w:sz w:val="44"/>
        </w:rPr>
        <w:t>: It contains all the functionalities related to the bus schedule.</w:t>
      </w:r>
    </w:p>
    <w:p w:rsidR="00070399" w:rsidRPr="00865F24" w:rsidRDefault="00832F58" w:rsidP="00070399">
      <w:pPr>
        <w:pStyle w:val="ListParagraph"/>
        <w:numPr>
          <w:ilvl w:val="0"/>
          <w:numId w:val="34"/>
        </w:numPr>
        <w:rPr>
          <w:sz w:val="44"/>
        </w:rPr>
      </w:pPr>
      <w:r w:rsidRPr="00865F24">
        <w:rPr>
          <w:b/>
          <w:sz w:val="44"/>
        </w:rPr>
        <w:t>Ticket booking module</w:t>
      </w:r>
      <w:r w:rsidRPr="00865F24">
        <w:rPr>
          <w:sz w:val="44"/>
        </w:rPr>
        <w:t xml:space="preserve">: It manages all the </w:t>
      </w:r>
      <w:r w:rsidRPr="00865F24">
        <w:rPr>
          <w:sz w:val="44"/>
        </w:rPr>
        <w:t>operations related to ticket booking.</w:t>
      </w:r>
    </w:p>
    <w:p w:rsidR="00070399" w:rsidRPr="00865F24" w:rsidRDefault="00832F58" w:rsidP="00070399">
      <w:pPr>
        <w:pStyle w:val="ListParagraph"/>
        <w:numPr>
          <w:ilvl w:val="0"/>
          <w:numId w:val="34"/>
        </w:numPr>
        <w:rPr>
          <w:sz w:val="44"/>
        </w:rPr>
      </w:pPr>
      <w:r w:rsidRPr="00865F24">
        <w:rPr>
          <w:b/>
          <w:sz w:val="44"/>
        </w:rPr>
        <w:t>Booking module</w:t>
      </w:r>
      <w:r w:rsidRPr="00865F24">
        <w:rPr>
          <w:sz w:val="44"/>
        </w:rPr>
        <w:t>: Manages the booking related functionalities.</w:t>
      </w:r>
    </w:p>
    <w:p w:rsidR="00070399" w:rsidRPr="00865F24" w:rsidRDefault="00832F58" w:rsidP="00070399">
      <w:pPr>
        <w:pStyle w:val="ListParagraph"/>
        <w:numPr>
          <w:ilvl w:val="0"/>
          <w:numId w:val="34"/>
        </w:numPr>
        <w:rPr>
          <w:sz w:val="44"/>
        </w:rPr>
      </w:pPr>
      <w:r w:rsidRPr="00865F24">
        <w:rPr>
          <w:b/>
          <w:sz w:val="44"/>
        </w:rPr>
        <w:t>Customer module</w:t>
      </w:r>
      <w:r w:rsidRPr="00865F24">
        <w:rPr>
          <w:sz w:val="44"/>
        </w:rPr>
        <w:t>: This module manages customer functionalities.</w:t>
      </w:r>
    </w:p>
    <w:p w:rsidR="00070399" w:rsidRPr="00865F24" w:rsidRDefault="00832F58" w:rsidP="00070399">
      <w:pPr>
        <w:pStyle w:val="ListParagraph"/>
        <w:numPr>
          <w:ilvl w:val="0"/>
          <w:numId w:val="34"/>
        </w:numPr>
        <w:rPr>
          <w:sz w:val="44"/>
        </w:rPr>
      </w:pPr>
      <w:r w:rsidRPr="00865F24">
        <w:rPr>
          <w:b/>
          <w:sz w:val="44"/>
        </w:rPr>
        <w:t>Bus route module</w:t>
      </w:r>
      <w:r w:rsidRPr="00865F24">
        <w:rPr>
          <w:sz w:val="44"/>
        </w:rPr>
        <w:t>: bus route module contains all the CRUD operations related to bus route.</w:t>
      </w:r>
    </w:p>
    <w:p w:rsidR="00070399" w:rsidRPr="00865F24" w:rsidRDefault="00832F58" w:rsidP="00070399">
      <w:pPr>
        <w:pStyle w:val="ListParagraph"/>
        <w:numPr>
          <w:ilvl w:val="0"/>
          <w:numId w:val="34"/>
        </w:numPr>
        <w:rPr>
          <w:sz w:val="44"/>
        </w:rPr>
      </w:pPr>
      <w:r w:rsidRPr="00865F24">
        <w:rPr>
          <w:b/>
          <w:sz w:val="44"/>
        </w:rPr>
        <w:t>Seat</w:t>
      </w:r>
      <w:r w:rsidRPr="00865F24">
        <w:rPr>
          <w:b/>
          <w:sz w:val="44"/>
        </w:rPr>
        <w:t xml:space="preserve"> module</w:t>
      </w:r>
      <w:r w:rsidRPr="00865F24">
        <w:rPr>
          <w:sz w:val="44"/>
        </w:rPr>
        <w:t xml:space="preserve">: Seat module contains all the </w:t>
      </w:r>
      <w:proofErr w:type="gramStart"/>
      <w:r w:rsidRPr="00865F24">
        <w:rPr>
          <w:sz w:val="44"/>
        </w:rPr>
        <w:t>required</w:t>
      </w:r>
      <w:proofErr w:type="gramEnd"/>
      <w:r w:rsidRPr="00865F24">
        <w:rPr>
          <w:sz w:val="44"/>
        </w:rPr>
        <w:t xml:space="preserve"> functions which include adding, viewing, deleting.</w:t>
      </w:r>
    </w:p>
    <w:p w:rsidR="00070399" w:rsidRPr="00865F24" w:rsidRDefault="00832F58" w:rsidP="00070399">
      <w:pPr>
        <w:pStyle w:val="ListParagraph"/>
        <w:numPr>
          <w:ilvl w:val="0"/>
          <w:numId w:val="34"/>
        </w:numPr>
        <w:rPr>
          <w:sz w:val="44"/>
        </w:rPr>
      </w:pPr>
      <w:r w:rsidRPr="00865F24">
        <w:rPr>
          <w:b/>
          <w:sz w:val="44"/>
        </w:rPr>
        <w:lastRenderedPageBreak/>
        <w:t xml:space="preserve">Import </w:t>
      </w:r>
      <w:proofErr w:type="spellStart"/>
      <w:r w:rsidRPr="00865F24">
        <w:rPr>
          <w:b/>
          <w:sz w:val="44"/>
        </w:rPr>
        <w:t>os</w:t>
      </w:r>
      <w:proofErr w:type="spellEnd"/>
      <w:r w:rsidRPr="00865F24">
        <w:rPr>
          <w:sz w:val="44"/>
        </w:rPr>
        <w:t xml:space="preserve">: The </w:t>
      </w:r>
      <w:proofErr w:type="spellStart"/>
      <w:r w:rsidRPr="00865F24">
        <w:rPr>
          <w:sz w:val="44"/>
        </w:rPr>
        <w:t>os</w:t>
      </w:r>
      <w:proofErr w:type="spellEnd"/>
      <w:r w:rsidRPr="00865F24">
        <w:rPr>
          <w:sz w:val="44"/>
        </w:rPr>
        <w:t xml:space="preserve"> module in the project provides function for interacting with the operating system .</w:t>
      </w:r>
      <w:proofErr w:type="spellStart"/>
      <w:r w:rsidRPr="00865F24">
        <w:rPr>
          <w:sz w:val="44"/>
        </w:rPr>
        <w:t>os</w:t>
      </w:r>
      <w:proofErr w:type="spellEnd"/>
      <w:r w:rsidRPr="00865F24">
        <w:rPr>
          <w:sz w:val="44"/>
        </w:rPr>
        <w:t>, comes under python’s standard utility modules. This m</w:t>
      </w:r>
      <w:r w:rsidRPr="00865F24">
        <w:rPr>
          <w:sz w:val="44"/>
        </w:rPr>
        <w:t>odule provides a portable way of using operating system dependent functionality.</w:t>
      </w:r>
    </w:p>
    <w:p w:rsidR="00070399" w:rsidRPr="00865F24" w:rsidRDefault="00832F58" w:rsidP="00070399">
      <w:pPr>
        <w:pStyle w:val="ListParagraph"/>
        <w:numPr>
          <w:ilvl w:val="0"/>
          <w:numId w:val="34"/>
        </w:numPr>
        <w:rPr>
          <w:sz w:val="44"/>
        </w:rPr>
      </w:pPr>
      <w:r w:rsidRPr="00865F24">
        <w:rPr>
          <w:b/>
          <w:sz w:val="44"/>
        </w:rPr>
        <w:t>Import platform</w:t>
      </w:r>
      <w:r w:rsidRPr="00865F24">
        <w:rPr>
          <w:sz w:val="44"/>
        </w:rPr>
        <w:t xml:space="preserve">: The platform module in python is used to access the underlying platform’s data such as hardware, operating </w:t>
      </w:r>
      <w:proofErr w:type="gramStart"/>
      <w:r w:rsidRPr="00865F24">
        <w:rPr>
          <w:sz w:val="44"/>
        </w:rPr>
        <w:t>system ,</w:t>
      </w:r>
      <w:proofErr w:type="gramEnd"/>
      <w:r w:rsidRPr="00865F24">
        <w:rPr>
          <w:sz w:val="44"/>
        </w:rPr>
        <w:t xml:space="preserve"> and interpreter version information.</w:t>
      </w:r>
    </w:p>
    <w:p w:rsidR="00070399" w:rsidRPr="00865F24" w:rsidRDefault="00832F58" w:rsidP="00070399">
      <w:pPr>
        <w:pStyle w:val="ListParagraph"/>
        <w:numPr>
          <w:ilvl w:val="0"/>
          <w:numId w:val="34"/>
        </w:numPr>
        <w:rPr>
          <w:sz w:val="44"/>
        </w:rPr>
      </w:pPr>
      <w:proofErr w:type="spellStart"/>
      <w:r w:rsidRPr="00865F24">
        <w:rPr>
          <w:b/>
          <w:sz w:val="44"/>
        </w:rPr>
        <w:t>Mysql</w:t>
      </w:r>
      <w:proofErr w:type="spellEnd"/>
      <w:r w:rsidRPr="00865F24">
        <w:rPr>
          <w:b/>
          <w:sz w:val="44"/>
        </w:rPr>
        <w:t xml:space="preserve"> connector</w:t>
      </w:r>
      <w:r w:rsidRPr="00865F24">
        <w:rPr>
          <w:sz w:val="44"/>
        </w:rPr>
        <w:t xml:space="preserve">: </w:t>
      </w:r>
      <w:proofErr w:type="spellStart"/>
      <w:r w:rsidRPr="00865F24">
        <w:rPr>
          <w:sz w:val="44"/>
        </w:rPr>
        <w:t>Mysql</w:t>
      </w:r>
      <w:proofErr w:type="spellEnd"/>
      <w:r w:rsidRPr="00865F24">
        <w:rPr>
          <w:sz w:val="44"/>
        </w:rPr>
        <w:t xml:space="preserve"> connector is a drive for connecting </w:t>
      </w:r>
      <w:proofErr w:type="spellStart"/>
      <w:r w:rsidRPr="00865F24">
        <w:rPr>
          <w:sz w:val="44"/>
        </w:rPr>
        <w:t>mysql</w:t>
      </w:r>
      <w:proofErr w:type="spellEnd"/>
      <w:r w:rsidRPr="00865F24">
        <w:rPr>
          <w:sz w:val="44"/>
        </w:rPr>
        <w:t xml:space="preserve"> database to server through open database connectivity application program interface (API), which is standard means of connecting. It is used to connect </w:t>
      </w:r>
      <w:proofErr w:type="spellStart"/>
      <w:r w:rsidRPr="00865F24">
        <w:rPr>
          <w:sz w:val="44"/>
        </w:rPr>
        <w:t>mysql</w:t>
      </w:r>
      <w:proofErr w:type="spellEnd"/>
      <w:r w:rsidRPr="00865F24">
        <w:rPr>
          <w:sz w:val="44"/>
        </w:rPr>
        <w:t xml:space="preserve"> database with python.</w:t>
      </w:r>
    </w:p>
    <w:p w:rsidR="00070399" w:rsidRPr="00865F24" w:rsidRDefault="00832F58" w:rsidP="00070399">
      <w:pPr>
        <w:pStyle w:val="ListParagraph"/>
        <w:numPr>
          <w:ilvl w:val="0"/>
          <w:numId w:val="34"/>
        </w:numPr>
        <w:rPr>
          <w:sz w:val="44"/>
        </w:rPr>
      </w:pPr>
      <w:r w:rsidRPr="00865F24">
        <w:rPr>
          <w:b/>
          <w:sz w:val="44"/>
        </w:rPr>
        <w:lastRenderedPageBreak/>
        <w:t>Insert function</w:t>
      </w:r>
      <w:r w:rsidRPr="00865F24">
        <w:rPr>
          <w:sz w:val="44"/>
        </w:rPr>
        <w:t>:</w:t>
      </w:r>
      <w:r w:rsidRPr="00865F24">
        <w:rPr>
          <w:sz w:val="44"/>
        </w:rPr>
        <w:t xml:space="preserve"> insert () is an inbuilt function in python that inserts a given element to a given index in a list parameters. The index at which the element has to be inserted.</w:t>
      </w:r>
    </w:p>
    <w:p w:rsidR="00070399" w:rsidRPr="00865F24" w:rsidRDefault="00832F58" w:rsidP="00070399">
      <w:pPr>
        <w:pStyle w:val="ListParagraph"/>
        <w:numPr>
          <w:ilvl w:val="0"/>
          <w:numId w:val="34"/>
        </w:numPr>
        <w:rPr>
          <w:sz w:val="44"/>
        </w:rPr>
      </w:pPr>
      <w:r w:rsidRPr="00865F24">
        <w:rPr>
          <w:b/>
          <w:sz w:val="44"/>
        </w:rPr>
        <w:t>Remove function</w:t>
      </w:r>
      <w:r w:rsidRPr="00865F24">
        <w:rPr>
          <w:sz w:val="44"/>
        </w:rPr>
        <w:t>: remove () is an inbuilt function in python programming language that removes</w:t>
      </w:r>
      <w:r w:rsidRPr="00865F24">
        <w:rPr>
          <w:sz w:val="44"/>
        </w:rPr>
        <w:t xml:space="preserve"> a given object from the list.</w:t>
      </w:r>
    </w:p>
    <w:p w:rsidR="00070399" w:rsidRPr="00B0112C" w:rsidRDefault="00070399" w:rsidP="007849BE">
      <w:pPr>
        <w:pStyle w:val="NoSpacing"/>
        <w:rPr>
          <w:sz w:val="56"/>
          <w:u w:val="single"/>
        </w:rPr>
      </w:pPr>
    </w:p>
    <w:p w:rsidR="00865F24" w:rsidRPr="00B0112C" w:rsidRDefault="00832F58" w:rsidP="007849BE">
      <w:pPr>
        <w:pStyle w:val="NoSpacing"/>
        <w:rPr>
          <w:b/>
          <w:sz w:val="72"/>
          <w:u w:val="single"/>
        </w:rPr>
      </w:pPr>
      <w:r w:rsidRPr="00B0112C">
        <w:rPr>
          <w:b/>
          <w:sz w:val="72"/>
          <w:u w:val="single"/>
        </w:rPr>
        <w:t>PROPOSED SYSTEM</w:t>
      </w:r>
    </w:p>
    <w:p w:rsidR="00865F24" w:rsidRDefault="00865F24" w:rsidP="007849BE">
      <w:pPr>
        <w:pStyle w:val="NoSpacing"/>
        <w:rPr>
          <w:sz w:val="44"/>
        </w:rPr>
      </w:pPr>
    </w:p>
    <w:p w:rsidR="00865F24" w:rsidRDefault="00832F58" w:rsidP="007849BE">
      <w:pPr>
        <w:pStyle w:val="NoSpacing"/>
        <w:rPr>
          <w:sz w:val="44"/>
        </w:rPr>
      </w:pPr>
      <w:r w:rsidRPr="00865F24">
        <w:rPr>
          <w:sz w:val="44"/>
        </w:rPr>
        <w:t xml:space="preserve">The </w:t>
      </w:r>
      <w:r w:rsidRPr="00865F24">
        <w:rPr>
          <w:b/>
          <w:sz w:val="44"/>
        </w:rPr>
        <w:t>Online Bus Ticket Reservation System</w:t>
      </w:r>
      <w:r w:rsidRPr="00865F24">
        <w:rPr>
          <w:sz w:val="44"/>
        </w:rPr>
        <w:t xml:space="preserve"> is a web-based application that allows visitors check bus ticket availability, buy bus ticket and pay the bus ticket online (</w:t>
      </w:r>
      <w:proofErr w:type="spellStart"/>
      <w:r w:rsidRPr="00865F24">
        <w:rPr>
          <w:sz w:val="44"/>
        </w:rPr>
        <w:t>Asaad</w:t>
      </w:r>
      <w:proofErr w:type="spellEnd"/>
      <w:r w:rsidRPr="00865F24">
        <w:rPr>
          <w:sz w:val="44"/>
        </w:rPr>
        <w:t xml:space="preserve">, </w:t>
      </w:r>
      <w:proofErr w:type="spellStart"/>
      <w:r w:rsidRPr="00865F24">
        <w:rPr>
          <w:sz w:val="44"/>
        </w:rPr>
        <w:t>Ayad</w:t>
      </w:r>
      <w:proofErr w:type="spellEnd"/>
      <w:r w:rsidRPr="00865F24">
        <w:rPr>
          <w:sz w:val="44"/>
        </w:rPr>
        <w:t xml:space="preserve"> and </w:t>
      </w:r>
      <w:proofErr w:type="spellStart"/>
      <w:r w:rsidRPr="00865F24">
        <w:rPr>
          <w:sz w:val="44"/>
        </w:rPr>
        <w:t>Hayder</w:t>
      </w:r>
      <w:proofErr w:type="spellEnd"/>
      <w:r w:rsidRPr="00865F24">
        <w:rPr>
          <w:sz w:val="44"/>
        </w:rPr>
        <w:t>, 2012). This syste</w:t>
      </w:r>
      <w:r w:rsidRPr="00865F24">
        <w:rPr>
          <w:sz w:val="44"/>
        </w:rPr>
        <w:t xml:space="preserve">m is established for all the home/office users after gaining access from the administrator. According to </w:t>
      </w:r>
      <w:proofErr w:type="spellStart"/>
      <w:r w:rsidRPr="00865F24">
        <w:rPr>
          <w:sz w:val="44"/>
        </w:rPr>
        <w:t>Invaderzim</w:t>
      </w:r>
      <w:proofErr w:type="spellEnd"/>
      <w:r w:rsidRPr="00865F24">
        <w:rPr>
          <w:sz w:val="44"/>
        </w:rPr>
        <w:t xml:space="preserve"> (2011), Online Bus Reservation System provides bus transportation system, a facility to reserved seats, cancellation of </w:t>
      </w:r>
      <w:r w:rsidRPr="00865F24">
        <w:rPr>
          <w:sz w:val="44"/>
        </w:rPr>
        <w:lastRenderedPageBreak/>
        <w:t xml:space="preserve">seats and different </w:t>
      </w:r>
      <w:r w:rsidRPr="00865F24">
        <w:rPr>
          <w:sz w:val="44"/>
        </w:rPr>
        <w:t>types of enquiry which need an instant and quick reservation. This system can be used by the users in performing online reservation via internet for their all business purposes. Users can use this program directly on their websites and no need to install i</w:t>
      </w:r>
      <w:r w:rsidRPr="00865F24">
        <w:rPr>
          <w:sz w:val="44"/>
        </w:rPr>
        <w:t xml:space="preserve">t. </w:t>
      </w:r>
    </w:p>
    <w:p w:rsidR="00865F24" w:rsidRDefault="00865F24" w:rsidP="007849BE">
      <w:pPr>
        <w:pStyle w:val="NoSpacing"/>
        <w:rPr>
          <w:sz w:val="44"/>
        </w:rPr>
      </w:pPr>
    </w:p>
    <w:p w:rsidR="00865F24" w:rsidRDefault="00832F58" w:rsidP="007849BE">
      <w:pPr>
        <w:pStyle w:val="NoSpacing"/>
        <w:rPr>
          <w:sz w:val="44"/>
        </w:rPr>
      </w:pPr>
      <w:r w:rsidRPr="00865F24">
        <w:rPr>
          <w:sz w:val="44"/>
        </w:rPr>
        <w:t>The use of bus traveling is a large growing business in Nigeria and other countries; hence bus reservation system deals with maintenance of records of each passenger who had reserved a seat for a journey. It also includes maintenance of information li</w:t>
      </w:r>
      <w:r w:rsidRPr="00865F24">
        <w:rPr>
          <w:sz w:val="44"/>
        </w:rPr>
        <w:t>ke schedule and details of each bus (</w:t>
      </w:r>
      <w:proofErr w:type="spellStart"/>
      <w:r w:rsidRPr="00865F24">
        <w:rPr>
          <w:sz w:val="44"/>
        </w:rPr>
        <w:t>Shivaji</w:t>
      </w:r>
      <w:proofErr w:type="spellEnd"/>
      <w:r w:rsidRPr="00865F24">
        <w:rPr>
          <w:sz w:val="44"/>
        </w:rPr>
        <w:t xml:space="preserve">, 2010). Also, we get to know that there are many operations, which they have to do manually. </w:t>
      </w:r>
    </w:p>
    <w:p w:rsidR="00865F24" w:rsidRDefault="00865F24" w:rsidP="007849BE">
      <w:pPr>
        <w:pStyle w:val="NoSpacing"/>
        <w:rPr>
          <w:sz w:val="44"/>
        </w:rPr>
      </w:pPr>
    </w:p>
    <w:p w:rsidR="00865F24" w:rsidRDefault="00832F58" w:rsidP="007849BE">
      <w:pPr>
        <w:pStyle w:val="NoSpacing"/>
        <w:rPr>
          <w:sz w:val="44"/>
        </w:rPr>
      </w:pPr>
      <w:r w:rsidRPr="00865F24">
        <w:rPr>
          <w:sz w:val="44"/>
        </w:rPr>
        <w:t>It takes a lot of time and causes many errors. Due to this, sometimes a lot of problems occur and they were facing m</w:t>
      </w:r>
      <w:r w:rsidRPr="00865F24">
        <w:rPr>
          <w:sz w:val="44"/>
        </w:rPr>
        <w:t>any disputes with customers. To solve the above problem, and further maintaining records of items, seat availability for customers, price of per seat, bill generation and other things, we are offering this proposal of reservation system. The reservation sy</w:t>
      </w:r>
      <w:r w:rsidRPr="00865F24">
        <w:rPr>
          <w:sz w:val="44"/>
        </w:rPr>
        <w:t xml:space="preserve">stem has three modules. First module </w:t>
      </w:r>
      <w:r w:rsidRPr="00865F24">
        <w:rPr>
          <w:sz w:val="44"/>
        </w:rPr>
        <w:lastRenderedPageBreak/>
        <w:t>helps the customer to enquire the availability of seats in a particular bus at particular date, the second module helps him to reserve a ticket and with the third module he can cancel a reserved ticket.</w:t>
      </w:r>
    </w:p>
    <w:p w:rsidR="00865F24" w:rsidRDefault="00865F24" w:rsidP="007849BE">
      <w:pPr>
        <w:pStyle w:val="NoSpacing"/>
        <w:rPr>
          <w:sz w:val="44"/>
        </w:rPr>
      </w:pPr>
    </w:p>
    <w:p w:rsidR="00B0112C" w:rsidRDefault="00832F58" w:rsidP="00070399">
      <w:pPr>
        <w:pStyle w:val="NoSpacing"/>
        <w:rPr>
          <w:sz w:val="44"/>
        </w:rPr>
      </w:pPr>
      <w:r w:rsidRPr="00865F24">
        <w:rPr>
          <w:sz w:val="44"/>
        </w:rPr>
        <w:t xml:space="preserve"> However, since</w:t>
      </w:r>
      <w:r w:rsidRPr="00865F24">
        <w:rPr>
          <w:sz w:val="44"/>
        </w:rPr>
        <w:t xml:space="preserve"> the current reservation system is still conducted manually and separately at each branch, contact must be made by each branch’s front-</w:t>
      </w:r>
      <w:proofErr w:type="spellStart"/>
      <w:r w:rsidRPr="00865F24">
        <w:rPr>
          <w:sz w:val="44"/>
        </w:rPr>
        <w:t>officer</w:t>
      </w:r>
      <w:proofErr w:type="spellEnd"/>
      <w:r w:rsidRPr="00865F24">
        <w:rPr>
          <w:sz w:val="44"/>
        </w:rPr>
        <w:t xml:space="preserve"> to the head office for each customer’s enquiry in order to get the latest update on schedule, seat availability a</w:t>
      </w:r>
      <w:r w:rsidRPr="00865F24">
        <w:rPr>
          <w:sz w:val="44"/>
        </w:rPr>
        <w:t>nd other reservation-related information; as well as to avoid duplicate bookings or over-capacity. There is also a physical limit to the reservation availability as each branch only operates during certain hours and reservations can only be made on-the-spo</w:t>
      </w:r>
      <w:r w:rsidRPr="00865F24">
        <w:rPr>
          <w:sz w:val="44"/>
        </w:rPr>
        <w:t>t. These limitations are not the only issues the company is currently facing. Other factors that create problems include human errors (e.g. miscalculations in ticket price, mistakes in noting passenger data, etc.), the fluctuation of passengers during cert</w:t>
      </w:r>
      <w:r w:rsidRPr="00865F24">
        <w:rPr>
          <w:sz w:val="44"/>
        </w:rPr>
        <w:t xml:space="preserve">ain periods of time that causes a bottleneck in the check-in process because of the inability of the </w:t>
      </w:r>
      <w:proofErr w:type="spellStart"/>
      <w:r w:rsidRPr="00865F24">
        <w:rPr>
          <w:sz w:val="44"/>
        </w:rPr>
        <w:t>frontofficer</w:t>
      </w:r>
      <w:proofErr w:type="spellEnd"/>
      <w:r w:rsidRPr="00865F24">
        <w:rPr>
          <w:sz w:val="44"/>
        </w:rPr>
        <w:t xml:space="preserve"> to multitask and </w:t>
      </w:r>
      <w:r w:rsidRPr="00865F24">
        <w:rPr>
          <w:sz w:val="44"/>
        </w:rPr>
        <w:lastRenderedPageBreak/>
        <w:t>the lack of overview or report of the on-going business; making it difficult for the company to judge past/current performanc</w:t>
      </w:r>
      <w:r w:rsidRPr="00865F24">
        <w:rPr>
          <w:sz w:val="44"/>
        </w:rPr>
        <w:t>e or plan future improvements. Looking at these problems and limitations, it is clear that both the company and the customers require an integrated reservation system that is more efficient in information update and reservation handling and also easy to us</w:t>
      </w:r>
      <w:r w:rsidRPr="00865F24">
        <w:rPr>
          <w:sz w:val="44"/>
        </w:rPr>
        <w:t xml:space="preserve">e. Electronic tickets, or e-tickets, give evidence that their holders have permission to enter a place of entertainment, use a means of transportation, or have access to some internet services. </w:t>
      </w:r>
    </w:p>
    <w:p w:rsidR="00B0112C" w:rsidRDefault="00B0112C" w:rsidP="00070399">
      <w:pPr>
        <w:pStyle w:val="NoSpacing"/>
        <w:rPr>
          <w:sz w:val="44"/>
        </w:rPr>
      </w:pPr>
    </w:p>
    <w:p w:rsidR="00070399" w:rsidRDefault="00832F58" w:rsidP="00070399">
      <w:pPr>
        <w:pStyle w:val="NoSpacing"/>
        <w:rPr>
          <w:sz w:val="44"/>
        </w:rPr>
      </w:pPr>
      <w:r w:rsidRPr="00865F24">
        <w:rPr>
          <w:sz w:val="44"/>
        </w:rPr>
        <w:t>Bus Ticket Reservation System enables the customer to buy bu</w:t>
      </w:r>
      <w:r w:rsidRPr="00865F24">
        <w:rPr>
          <w:sz w:val="44"/>
        </w:rPr>
        <w:t>s ticket, make payment, and ask for information online easily. Furthermore, staff can sell bus ticket using Bus Ticket Reservation System after check bus ticket availability for the customer and print the bus ticket to the customer that queue up in the cou</w:t>
      </w:r>
      <w:r w:rsidRPr="00865F24">
        <w:rPr>
          <w:sz w:val="44"/>
        </w:rPr>
        <w:t xml:space="preserve">nter. The method to solve this problem is to create an online buying bus ticket system. Customer can buy the bus ticket over the Internet, 24 hours a day, 7 days a week and the bus ticket can't be lost, stolen or left behind. In addition, the </w:t>
      </w:r>
      <w:r w:rsidRPr="00865F24">
        <w:rPr>
          <w:sz w:val="44"/>
        </w:rPr>
        <w:lastRenderedPageBreak/>
        <w:t>online system</w:t>
      </w:r>
      <w:r w:rsidRPr="00865F24">
        <w:rPr>
          <w:sz w:val="44"/>
        </w:rPr>
        <w:t xml:space="preserve"> lets the customers check the availability of the bus ticket before they buy bus ticket (Wee, 2007). Furthermore, customers no need to pay cash to buy bus ticket because they can pay the bus ticket by using deposit slip number order by bank.</w:t>
      </w:r>
    </w:p>
    <w:p w:rsidR="00070399" w:rsidRDefault="00070399" w:rsidP="00070399">
      <w:pPr>
        <w:pStyle w:val="NoSpacing"/>
        <w:rPr>
          <w:sz w:val="44"/>
        </w:rPr>
      </w:pPr>
    </w:p>
    <w:p w:rsidR="00070399" w:rsidRPr="00070399" w:rsidRDefault="00070399" w:rsidP="00070399">
      <w:pPr>
        <w:pStyle w:val="NoSpacing"/>
        <w:rPr>
          <w:sz w:val="48"/>
        </w:rPr>
      </w:pPr>
    </w:p>
    <w:p w:rsidR="00070399" w:rsidRPr="00B0112C" w:rsidRDefault="00832F58" w:rsidP="00070399">
      <w:pPr>
        <w:rPr>
          <w:b/>
          <w:sz w:val="72"/>
          <w:u w:val="single"/>
        </w:rPr>
      </w:pPr>
      <w:r w:rsidRPr="00B0112C">
        <w:rPr>
          <w:b/>
          <w:sz w:val="72"/>
          <w:u w:val="single"/>
        </w:rPr>
        <w:t>HARDWARE AND</w:t>
      </w:r>
      <w:r w:rsidRPr="00B0112C">
        <w:rPr>
          <w:b/>
          <w:sz w:val="72"/>
          <w:u w:val="single"/>
        </w:rPr>
        <w:t xml:space="preserve"> SOFTWARE REQUIREMENTS</w:t>
      </w:r>
    </w:p>
    <w:p w:rsidR="004D681A" w:rsidRPr="00B0112C" w:rsidRDefault="00832F58" w:rsidP="000D5D29">
      <w:pPr>
        <w:rPr>
          <w:b/>
          <w:sz w:val="48"/>
          <w:u w:val="single"/>
        </w:rPr>
      </w:pPr>
      <w:r w:rsidRPr="00B0112C">
        <w:rPr>
          <w:b/>
          <w:sz w:val="48"/>
          <w:u w:val="single"/>
        </w:rPr>
        <w:t>HARWARE REQUIREMENTS:</w:t>
      </w:r>
    </w:p>
    <w:p w:rsidR="004D681A" w:rsidRPr="004D681A" w:rsidRDefault="00832F58" w:rsidP="004D681A">
      <w:pPr>
        <w:pStyle w:val="ListParagraph"/>
        <w:numPr>
          <w:ilvl w:val="0"/>
          <w:numId w:val="36"/>
        </w:numPr>
        <w:rPr>
          <w:sz w:val="72"/>
        </w:rPr>
      </w:pPr>
      <w:r w:rsidRPr="004D681A">
        <w:rPr>
          <w:sz w:val="48"/>
        </w:rPr>
        <w:t>PROCESSOR</w:t>
      </w:r>
      <w:r w:rsidRPr="004D681A">
        <w:rPr>
          <w:sz w:val="56"/>
        </w:rPr>
        <w:t>:</w:t>
      </w:r>
      <w:r w:rsidRPr="004D681A">
        <w:rPr>
          <w:sz w:val="44"/>
        </w:rPr>
        <w:t>INTEL PENTIUM (ANY) OR AMD ATHALON (3800+- 4200+ DUAL CORE)</w:t>
      </w:r>
    </w:p>
    <w:p w:rsidR="004D681A" w:rsidRPr="004D681A" w:rsidRDefault="00832F58" w:rsidP="004D681A">
      <w:pPr>
        <w:pStyle w:val="ListParagraph"/>
        <w:numPr>
          <w:ilvl w:val="0"/>
          <w:numId w:val="36"/>
        </w:numPr>
        <w:rPr>
          <w:sz w:val="240"/>
        </w:rPr>
      </w:pPr>
      <w:r>
        <w:rPr>
          <w:sz w:val="48"/>
        </w:rPr>
        <w:t xml:space="preserve">MOTHERBOARD </w:t>
      </w:r>
      <w:r w:rsidRPr="004D681A">
        <w:rPr>
          <w:sz w:val="52"/>
        </w:rPr>
        <w:t>:</w:t>
      </w:r>
      <w:r w:rsidRPr="004D681A">
        <w:rPr>
          <w:sz w:val="44"/>
        </w:rPr>
        <w:t xml:space="preserve">1.845 OR 915,995 FOR PENTIUM or MSI K9MM-V VIA </w:t>
      </w:r>
      <w:r w:rsidRPr="004D681A">
        <w:rPr>
          <w:sz w:val="44"/>
        </w:rPr>
        <w:lastRenderedPageBreak/>
        <w:t>K8M800+8237R PLUS CHIPSET FOR AMD ATHALON</w:t>
      </w:r>
    </w:p>
    <w:p w:rsidR="004D681A" w:rsidRPr="004D681A" w:rsidRDefault="00832F58" w:rsidP="004D681A">
      <w:pPr>
        <w:pStyle w:val="ListParagraph"/>
        <w:numPr>
          <w:ilvl w:val="0"/>
          <w:numId w:val="36"/>
        </w:numPr>
        <w:rPr>
          <w:sz w:val="240"/>
        </w:rPr>
      </w:pPr>
      <w:r>
        <w:rPr>
          <w:sz w:val="48"/>
        </w:rPr>
        <w:t>RAM                     :</w:t>
      </w:r>
      <w:r w:rsidRPr="004D681A">
        <w:rPr>
          <w:sz w:val="44"/>
        </w:rPr>
        <w:t>512MB+</w:t>
      </w:r>
    </w:p>
    <w:p w:rsidR="004D681A" w:rsidRPr="004D681A" w:rsidRDefault="00832F58" w:rsidP="004D681A">
      <w:pPr>
        <w:pStyle w:val="ListParagraph"/>
        <w:numPr>
          <w:ilvl w:val="0"/>
          <w:numId w:val="36"/>
        </w:numPr>
        <w:rPr>
          <w:sz w:val="240"/>
        </w:rPr>
      </w:pPr>
      <w:r>
        <w:rPr>
          <w:sz w:val="48"/>
        </w:rPr>
        <w:t xml:space="preserve">Hard </w:t>
      </w:r>
      <w:r>
        <w:rPr>
          <w:sz w:val="48"/>
        </w:rPr>
        <w:t>disk              :</w:t>
      </w:r>
      <w:r w:rsidRPr="004D681A">
        <w:rPr>
          <w:sz w:val="44"/>
          <w:szCs w:val="44"/>
        </w:rPr>
        <w:t>SATA 40 GB OR ABOVE</w:t>
      </w:r>
    </w:p>
    <w:p w:rsidR="004D681A" w:rsidRPr="004D681A" w:rsidRDefault="00832F58" w:rsidP="000D5D29">
      <w:pPr>
        <w:pStyle w:val="ListParagraph"/>
        <w:numPr>
          <w:ilvl w:val="0"/>
          <w:numId w:val="36"/>
        </w:numPr>
        <w:rPr>
          <w:sz w:val="240"/>
        </w:rPr>
      </w:pPr>
      <w:r>
        <w:rPr>
          <w:sz w:val="44"/>
          <w:szCs w:val="44"/>
        </w:rPr>
        <w:t>Pen drive               :</w:t>
      </w:r>
      <w:r w:rsidRPr="004D681A">
        <w:rPr>
          <w:sz w:val="44"/>
        </w:rPr>
        <w:t>(If back up required)</w:t>
      </w:r>
    </w:p>
    <w:p w:rsidR="004D681A" w:rsidRPr="004D681A" w:rsidRDefault="00832F58" w:rsidP="000D5D29">
      <w:pPr>
        <w:pStyle w:val="ListParagraph"/>
        <w:numPr>
          <w:ilvl w:val="0"/>
          <w:numId w:val="36"/>
        </w:numPr>
        <w:rPr>
          <w:sz w:val="240"/>
        </w:rPr>
      </w:pPr>
      <w:r>
        <w:rPr>
          <w:sz w:val="44"/>
        </w:rPr>
        <w:t>MONITOR              :</w:t>
      </w:r>
      <w:r w:rsidRPr="004D681A">
        <w:rPr>
          <w:sz w:val="44"/>
        </w:rPr>
        <w:t>14.1 or 15 -17 inch</w:t>
      </w:r>
    </w:p>
    <w:p w:rsidR="004D681A" w:rsidRPr="004D681A" w:rsidRDefault="00832F58" w:rsidP="000D5D29">
      <w:pPr>
        <w:pStyle w:val="ListParagraph"/>
        <w:numPr>
          <w:ilvl w:val="0"/>
          <w:numId w:val="36"/>
        </w:numPr>
        <w:rPr>
          <w:sz w:val="240"/>
        </w:rPr>
      </w:pPr>
      <w:r>
        <w:rPr>
          <w:sz w:val="44"/>
        </w:rPr>
        <w:t>Keyboard and mouse:</w:t>
      </w:r>
    </w:p>
    <w:p w:rsidR="008D1144" w:rsidRDefault="00832F58" w:rsidP="000D5D29">
      <w:pPr>
        <w:pStyle w:val="ListParagraph"/>
        <w:numPr>
          <w:ilvl w:val="0"/>
          <w:numId w:val="36"/>
        </w:numPr>
        <w:rPr>
          <w:sz w:val="40"/>
        </w:rPr>
      </w:pPr>
      <w:r>
        <w:rPr>
          <w:sz w:val="44"/>
        </w:rPr>
        <w:t>Printer                    :</w:t>
      </w:r>
      <w:r w:rsidRPr="004D681A">
        <w:rPr>
          <w:sz w:val="40"/>
        </w:rPr>
        <w:t>(if print is required – [Hard copy])</w:t>
      </w:r>
    </w:p>
    <w:p w:rsidR="008D1144" w:rsidRPr="00B0112C" w:rsidRDefault="00832F58">
      <w:pPr>
        <w:rPr>
          <w:b/>
          <w:sz w:val="40"/>
          <w:u w:val="single"/>
        </w:rPr>
      </w:pPr>
      <w:r w:rsidRPr="00B0112C">
        <w:rPr>
          <w:b/>
          <w:sz w:val="48"/>
          <w:u w:val="single"/>
        </w:rPr>
        <w:t>SOFTWARE REQUIREMENTS</w:t>
      </w:r>
      <w:r w:rsidRPr="00B0112C">
        <w:rPr>
          <w:b/>
          <w:sz w:val="40"/>
          <w:u w:val="single"/>
        </w:rPr>
        <w:t>:</w:t>
      </w:r>
    </w:p>
    <w:p w:rsidR="008D1144" w:rsidRDefault="00832F58" w:rsidP="008D1144">
      <w:pPr>
        <w:pStyle w:val="ListParagraph"/>
        <w:numPr>
          <w:ilvl w:val="0"/>
          <w:numId w:val="40"/>
        </w:numPr>
        <w:rPr>
          <w:sz w:val="40"/>
        </w:rPr>
      </w:pPr>
      <w:r w:rsidRPr="008D1144">
        <w:rPr>
          <w:sz w:val="40"/>
        </w:rPr>
        <w:t>Windows 10</w:t>
      </w:r>
    </w:p>
    <w:p w:rsidR="008D1144" w:rsidRDefault="00832F58" w:rsidP="008D1144">
      <w:pPr>
        <w:pStyle w:val="ListParagraph"/>
        <w:numPr>
          <w:ilvl w:val="0"/>
          <w:numId w:val="40"/>
        </w:numPr>
        <w:rPr>
          <w:sz w:val="40"/>
        </w:rPr>
      </w:pPr>
      <w:r>
        <w:rPr>
          <w:sz w:val="40"/>
        </w:rPr>
        <w:t xml:space="preserve">Python </w:t>
      </w:r>
      <w:r>
        <w:rPr>
          <w:sz w:val="40"/>
        </w:rPr>
        <w:t>implementation</w:t>
      </w:r>
    </w:p>
    <w:p w:rsidR="005B1644" w:rsidRDefault="00832F58" w:rsidP="008D1144">
      <w:pPr>
        <w:pStyle w:val="ListParagraph"/>
        <w:numPr>
          <w:ilvl w:val="0"/>
          <w:numId w:val="40"/>
        </w:numPr>
        <w:rPr>
          <w:sz w:val="40"/>
        </w:rPr>
      </w:pPr>
      <w:r>
        <w:rPr>
          <w:sz w:val="40"/>
        </w:rPr>
        <w:t xml:space="preserve">Python IDLE </w:t>
      </w:r>
    </w:p>
    <w:p w:rsidR="008D1144" w:rsidRDefault="00832F58" w:rsidP="008D1144">
      <w:pPr>
        <w:pStyle w:val="ListParagraph"/>
        <w:numPr>
          <w:ilvl w:val="0"/>
          <w:numId w:val="40"/>
        </w:numPr>
        <w:rPr>
          <w:sz w:val="40"/>
        </w:rPr>
      </w:pPr>
      <w:bookmarkStart w:id="0" w:name="_GoBack"/>
      <w:bookmarkEnd w:id="0"/>
      <w:r>
        <w:rPr>
          <w:sz w:val="40"/>
        </w:rPr>
        <w:t>My-</w:t>
      </w:r>
      <w:proofErr w:type="spellStart"/>
      <w:r>
        <w:rPr>
          <w:sz w:val="40"/>
        </w:rPr>
        <w:t>sql</w:t>
      </w:r>
      <w:proofErr w:type="spellEnd"/>
      <w:r>
        <w:rPr>
          <w:sz w:val="40"/>
        </w:rPr>
        <w:t xml:space="preserve"> 5.5 for backend.</w:t>
      </w:r>
    </w:p>
    <w:p w:rsidR="008D1144" w:rsidRDefault="008D1144" w:rsidP="008D1144">
      <w:pPr>
        <w:pStyle w:val="ListParagraph"/>
        <w:ind w:left="1494"/>
        <w:rPr>
          <w:sz w:val="40"/>
        </w:rPr>
      </w:pPr>
    </w:p>
    <w:p w:rsidR="00070399" w:rsidRDefault="00070399" w:rsidP="008D1144">
      <w:pPr>
        <w:pStyle w:val="ListParagraph"/>
        <w:ind w:left="1494"/>
        <w:rPr>
          <w:b/>
          <w:sz w:val="72"/>
        </w:rPr>
      </w:pPr>
    </w:p>
    <w:p w:rsidR="00A1364D" w:rsidRPr="00B0112C" w:rsidRDefault="00832F58" w:rsidP="008D1144">
      <w:pPr>
        <w:pStyle w:val="ListParagraph"/>
        <w:ind w:left="1494"/>
        <w:rPr>
          <w:sz w:val="40"/>
          <w:u w:val="single"/>
        </w:rPr>
      </w:pPr>
      <w:r w:rsidRPr="00B0112C">
        <w:rPr>
          <w:b/>
          <w:sz w:val="72"/>
          <w:u w:val="single"/>
        </w:rPr>
        <w:t xml:space="preserve">OBJECTIVE OF STUDY </w:t>
      </w:r>
    </w:p>
    <w:p w:rsidR="00A1364D" w:rsidRDefault="00832F58">
      <w:pPr>
        <w:rPr>
          <w:sz w:val="44"/>
        </w:rPr>
      </w:pPr>
      <w:r w:rsidRPr="00A1364D">
        <w:rPr>
          <w:sz w:val="44"/>
        </w:rPr>
        <w:t>The main purpose of this study is to automate the manual procedures of reserving a bus ticket for any journey made through Imo Transport Company (ITC). This system is said to be an a</w:t>
      </w:r>
      <w:r w:rsidRPr="00A1364D">
        <w:rPr>
          <w:sz w:val="44"/>
        </w:rPr>
        <w:t xml:space="preserve">utomatic system and customers can select seats by themselves. Specifically, objectives of this project will consist of: </w:t>
      </w:r>
    </w:p>
    <w:p w:rsidR="00A1364D" w:rsidRDefault="00A1364D">
      <w:pPr>
        <w:rPr>
          <w:b/>
          <w:sz w:val="44"/>
        </w:rPr>
      </w:pPr>
    </w:p>
    <w:p w:rsidR="00A1364D" w:rsidRDefault="00832F58">
      <w:pPr>
        <w:rPr>
          <w:sz w:val="44"/>
        </w:rPr>
      </w:pPr>
      <w:proofErr w:type="spellStart"/>
      <w:r w:rsidRPr="00A1364D">
        <w:rPr>
          <w:b/>
          <w:sz w:val="44"/>
        </w:rPr>
        <w:t>i</w:t>
      </w:r>
      <w:proofErr w:type="spellEnd"/>
      <w:r w:rsidRPr="00A1364D">
        <w:rPr>
          <w:b/>
          <w:sz w:val="44"/>
        </w:rPr>
        <w:t>)</w:t>
      </w:r>
      <w:r w:rsidRPr="00A1364D">
        <w:rPr>
          <w:sz w:val="44"/>
        </w:rPr>
        <w:t xml:space="preserve"> Providing a web-based bus ticket reservation function where a customer can buy bus ticket through the online system without a need to queue up at the counter to purchase a bus ticket. </w:t>
      </w:r>
    </w:p>
    <w:p w:rsidR="00A1364D" w:rsidRDefault="00A1364D">
      <w:pPr>
        <w:rPr>
          <w:sz w:val="44"/>
        </w:rPr>
      </w:pPr>
    </w:p>
    <w:p w:rsidR="00A1364D" w:rsidRDefault="00832F58">
      <w:pPr>
        <w:rPr>
          <w:sz w:val="44"/>
        </w:rPr>
      </w:pPr>
      <w:r w:rsidRPr="00A1364D">
        <w:rPr>
          <w:b/>
          <w:sz w:val="44"/>
        </w:rPr>
        <w:lastRenderedPageBreak/>
        <w:t>ii)</w:t>
      </w:r>
      <w:r w:rsidRPr="00A1364D">
        <w:rPr>
          <w:sz w:val="44"/>
        </w:rPr>
        <w:t xml:space="preserve"> Enabling customers to check the availability and types of busses </w:t>
      </w:r>
      <w:r w:rsidRPr="00A1364D">
        <w:rPr>
          <w:sz w:val="44"/>
        </w:rPr>
        <w:t>online. Customer can check the time departure for every ITC bus through the system.</w:t>
      </w:r>
    </w:p>
    <w:p w:rsidR="00A1364D" w:rsidRDefault="00832F58">
      <w:pPr>
        <w:rPr>
          <w:sz w:val="44"/>
        </w:rPr>
      </w:pPr>
      <w:r w:rsidRPr="00A1364D">
        <w:rPr>
          <w:b/>
          <w:sz w:val="44"/>
        </w:rPr>
        <w:t>iii)</w:t>
      </w:r>
      <w:r w:rsidRPr="00A1364D">
        <w:rPr>
          <w:sz w:val="44"/>
        </w:rPr>
        <w:t xml:space="preserve"> Easing bus ticket payment by obtaining a bank pin after payments is made to the various designated banks.</w:t>
      </w:r>
    </w:p>
    <w:p w:rsidR="00A1364D" w:rsidRDefault="00832F58">
      <w:pPr>
        <w:rPr>
          <w:sz w:val="44"/>
        </w:rPr>
      </w:pPr>
      <w:proofErr w:type="gramStart"/>
      <w:r w:rsidRPr="00A1364D">
        <w:rPr>
          <w:b/>
          <w:sz w:val="44"/>
        </w:rPr>
        <w:t>iv)</w:t>
      </w:r>
      <w:proofErr w:type="gramEnd"/>
      <w:r w:rsidRPr="00A1364D">
        <w:rPr>
          <w:sz w:val="44"/>
        </w:rPr>
        <w:t xml:space="preserve">Ability of customers to cancel their reservation. </w:t>
      </w:r>
    </w:p>
    <w:p w:rsidR="00865F24" w:rsidRPr="00A1364D" w:rsidRDefault="00832F58">
      <w:pPr>
        <w:rPr>
          <w:sz w:val="44"/>
        </w:rPr>
      </w:pPr>
      <w:r w:rsidRPr="00A1364D">
        <w:rPr>
          <w:b/>
          <w:sz w:val="44"/>
        </w:rPr>
        <w:t>v)</w:t>
      </w:r>
      <w:r w:rsidRPr="00A1364D">
        <w:rPr>
          <w:sz w:val="44"/>
        </w:rPr>
        <w:t xml:space="preserve"> Admi</w:t>
      </w:r>
      <w:r w:rsidRPr="00A1364D">
        <w:rPr>
          <w:sz w:val="44"/>
        </w:rPr>
        <w:t>n user privileges in updating and canceling payment, route and vehicle records.</w:t>
      </w:r>
    </w:p>
    <w:p w:rsidR="00865F24" w:rsidRDefault="00865F24" w:rsidP="007849BE">
      <w:pPr>
        <w:pStyle w:val="NoSpacing"/>
        <w:rPr>
          <w:sz w:val="96"/>
        </w:rPr>
      </w:pPr>
    </w:p>
    <w:p w:rsidR="007849BE" w:rsidRPr="00865F24" w:rsidRDefault="007849BE" w:rsidP="00C5335D">
      <w:pPr>
        <w:rPr>
          <w:sz w:val="56"/>
        </w:rPr>
      </w:pPr>
    </w:p>
    <w:sectPr w:rsidR="007849BE" w:rsidRPr="00865F24" w:rsidSect="00920046">
      <w:pgSz w:w="12240" w:h="15840"/>
      <w:pgMar w:top="1440" w:right="1440" w:bottom="1440" w:left="1440" w:header="720" w:footer="720" w:gutter="0"/>
      <w:pgBorders w:offsetFrom="page">
        <w:top w:val="thinThickMediumGap" w:sz="36" w:space="24" w:color="auto"/>
        <w:left w:val="thinThickMediumGap" w:sz="36" w:space="24" w:color="auto"/>
        <w:bottom w:val="thickThinMediumGap" w:sz="36" w:space="24" w:color="auto"/>
        <w:right w:val="thickThinMediumGap" w:sz="36" w:space="24" w:color="auto"/>
      </w:pgBorders>
      <w:pgNumType w:start="3"/>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8B401A"/>
    <w:multiLevelType w:val="hybridMultilevel"/>
    <w:tmpl w:val="CA4668F6"/>
    <w:lvl w:ilvl="0" w:tplc="D5E07D82">
      <w:start w:val="1"/>
      <w:numFmt w:val="bullet"/>
      <w:lvlText w:val=""/>
      <w:lvlJc w:val="left"/>
      <w:pPr>
        <w:ind w:left="1532" w:hanging="360"/>
      </w:pPr>
      <w:rPr>
        <w:rFonts w:ascii="Wingdings" w:hAnsi="Wingdings" w:hint="default"/>
      </w:rPr>
    </w:lvl>
    <w:lvl w:ilvl="1" w:tplc="5B86A978" w:tentative="1">
      <w:start w:val="1"/>
      <w:numFmt w:val="bullet"/>
      <w:lvlText w:val="o"/>
      <w:lvlJc w:val="left"/>
      <w:pPr>
        <w:ind w:left="2252" w:hanging="360"/>
      </w:pPr>
      <w:rPr>
        <w:rFonts w:ascii="Courier New" w:hAnsi="Courier New" w:cs="Courier New" w:hint="default"/>
      </w:rPr>
    </w:lvl>
    <w:lvl w:ilvl="2" w:tplc="DAEAC9BA" w:tentative="1">
      <w:start w:val="1"/>
      <w:numFmt w:val="bullet"/>
      <w:lvlText w:val=""/>
      <w:lvlJc w:val="left"/>
      <w:pPr>
        <w:ind w:left="2972" w:hanging="360"/>
      </w:pPr>
      <w:rPr>
        <w:rFonts w:ascii="Wingdings" w:hAnsi="Wingdings" w:hint="default"/>
      </w:rPr>
    </w:lvl>
    <w:lvl w:ilvl="3" w:tplc="99E0AF60" w:tentative="1">
      <w:start w:val="1"/>
      <w:numFmt w:val="bullet"/>
      <w:lvlText w:val=""/>
      <w:lvlJc w:val="left"/>
      <w:pPr>
        <w:ind w:left="3692" w:hanging="360"/>
      </w:pPr>
      <w:rPr>
        <w:rFonts w:ascii="Symbol" w:hAnsi="Symbol" w:hint="default"/>
      </w:rPr>
    </w:lvl>
    <w:lvl w:ilvl="4" w:tplc="7FC4F6F2" w:tentative="1">
      <w:start w:val="1"/>
      <w:numFmt w:val="bullet"/>
      <w:lvlText w:val="o"/>
      <w:lvlJc w:val="left"/>
      <w:pPr>
        <w:ind w:left="4412" w:hanging="360"/>
      </w:pPr>
      <w:rPr>
        <w:rFonts w:ascii="Courier New" w:hAnsi="Courier New" w:cs="Courier New" w:hint="default"/>
      </w:rPr>
    </w:lvl>
    <w:lvl w:ilvl="5" w:tplc="56E4F390" w:tentative="1">
      <w:start w:val="1"/>
      <w:numFmt w:val="bullet"/>
      <w:lvlText w:val=""/>
      <w:lvlJc w:val="left"/>
      <w:pPr>
        <w:ind w:left="5132" w:hanging="360"/>
      </w:pPr>
      <w:rPr>
        <w:rFonts w:ascii="Wingdings" w:hAnsi="Wingdings" w:hint="default"/>
      </w:rPr>
    </w:lvl>
    <w:lvl w:ilvl="6" w:tplc="619ADB8E" w:tentative="1">
      <w:start w:val="1"/>
      <w:numFmt w:val="bullet"/>
      <w:lvlText w:val=""/>
      <w:lvlJc w:val="left"/>
      <w:pPr>
        <w:ind w:left="5852" w:hanging="360"/>
      </w:pPr>
      <w:rPr>
        <w:rFonts w:ascii="Symbol" w:hAnsi="Symbol" w:hint="default"/>
      </w:rPr>
    </w:lvl>
    <w:lvl w:ilvl="7" w:tplc="90BE4FBE" w:tentative="1">
      <w:start w:val="1"/>
      <w:numFmt w:val="bullet"/>
      <w:lvlText w:val="o"/>
      <w:lvlJc w:val="left"/>
      <w:pPr>
        <w:ind w:left="6572" w:hanging="360"/>
      </w:pPr>
      <w:rPr>
        <w:rFonts w:ascii="Courier New" w:hAnsi="Courier New" w:cs="Courier New" w:hint="default"/>
      </w:rPr>
    </w:lvl>
    <w:lvl w:ilvl="8" w:tplc="82CEB51E" w:tentative="1">
      <w:start w:val="1"/>
      <w:numFmt w:val="bullet"/>
      <w:lvlText w:val=""/>
      <w:lvlJc w:val="left"/>
      <w:pPr>
        <w:ind w:left="7292" w:hanging="360"/>
      </w:pPr>
      <w:rPr>
        <w:rFonts w:ascii="Wingdings" w:hAnsi="Wingdings" w:hint="default"/>
      </w:rPr>
    </w:lvl>
  </w:abstractNum>
  <w:abstractNum w:abstractNumId="14">
    <w:nsid w:val="135843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1CD6FEA"/>
    <w:multiLevelType w:val="hybridMultilevel"/>
    <w:tmpl w:val="545A760E"/>
    <w:lvl w:ilvl="0" w:tplc="627488CA">
      <w:start w:val="1"/>
      <w:numFmt w:val="decimal"/>
      <w:lvlText w:val="%1."/>
      <w:lvlJc w:val="left"/>
      <w:pPr>
        <w:ind w:left="720" w:hanging="360"/>
      </w:pPr>
    </w:lvl>
    <w:lvl w:ilvl="1" w:tplc="38744692" w:tentative="1">
      <w:start w:val="1"/>
      <w:numFmt w:val="lowerLetter"/>
      <w:lvlText w:val="%2."/>
      <w:lvlJc w:val="left"/>
      <w:pPr>
        <w:ind w:left="1440" w:hanging="360"/>
      </w:pPr>
    </w:lvl>
    <w:lvl w:ilvl="2" w:tplc="A1945202" w:tentative="1">
      <w:start w:val="1"/>
      <w:numFmt w:val="lowerRoman"/>
      <w:lvlText w:val="%3."/>
      <w:lvlJc w:val="right"/>
      <w:pPr>
        <w:ind w:left="2160" w:hanging="180"/>
      </w:pPr>
    </w:lvl>
    <w:lvl w:ilvl="3" w:tplc="8BB63B34" w:tentative="1">
      <w:start w:val="1"/>
      <w:numFmt w:val="decimal"/>
      <w:lvlText w:val="%4."/>
      <w:lvlJc w:val="left"/>
      <w:pPr>
        <w:ind w:left="2880" w:hanging="360"/>
      </w:pPr>
    </w:lvl>
    <w:lvl w:ilvl="4" w:tplc="AA74D884" w:tentative="1">
      <w:start w:val="1"/>
      <w:numFmt w:val="lowerLetter"/>
      <w:lvlText w:val="%5."/>
      <w:lvlJc w:val="left"/>
      <w:pPr>
        <w:ind w:left="3600" w:hanging="360"/>
      </w:pPr>
    </w:lvl>
    <w:lvl w:ilvl="5" w:tplc="C4A0DDAA" w:tentative="1">
      <w:start w:val="1"/>
      <w:numFmt w:val="lowerRoman"/>
      <w:lvlText w:val="%6."/>
      <w:lvlJc w:val="right"/>
      <w:pPr>
        <w:ind w:left="4320" w:hanging="180"/>
      </w:pPr>
    </w:lvl>
    <w:lvl w:ilvl="6" w:tplc="52BED6B0" w:tentative="1">
      <w:start w:val="1"/>
      <w:numFmt w:val="decimal"/>
      <w:lvlText w:val="%7."/>
      <w:lvlJc w:val="left"/>
      <w:pPr>
        <w:ind w:left="5040" w:hanging="360"/>
      </w:pPr>
    </w:lvl>
    <w:lvl w:ilvl="7" w:tplc="A52AD3A0" w:tentative="1">
      <w:start w:val="1"/>
      <w:numFmt w:val="lowerLetter"/>
      <w:lvlText w:val="%8."/>
      <w:lvlJc w:val="left"/>
      <w:pPr>
        <w:ind w:left="5760" w:hanging="360"/>
      </w:pPr>
    </w:lvl>
    <w:lvl w:ilvl="8" w:tplc="3C1A43C0" w:tentative="1">
      <w:start w:val="1"/>
      <w:numFmt w:val="lowerRoman"/>
      <w:lvlText w:val="%9."/>
      <w:lvlJc w:val="right"/>
      <w:pPr>
        <w:ind w:left="6480" w:hanging="18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01C68BD"/>
    <w:multiLevelType w:val="hybridMultilevel"/>
    <w:tmpl w:val="ED7E86AC"/>
    <w:lvl w:ilvl="0" w:tplc="BC70AB04">
      <w:start w:val="1"/>
      <w:numFmt w:val="bullet"/>
      <w:lvlText w:val=""/>
      <w:lvlJc w:val="left"/>
      <w:pPr>
        <w:ind w:left="1494" w:hanging="360"/>
      </w:pPr>
      <w:rPr>
        <w:rFonts w:ascii="Wingdings" w:hAnsi="Wingdings" w:hint="default"/>
        <w:sz w:val="44"/>
      </w:rPr>
    </w:lvl>
    <w:lvl w:ilvl="1" w:tplc="5C3011DA" w:tentative="1">
      <w:start w:val="1"/>
      <w:numFmt w:val="bullet"/>
      <w:lvlText w:val="o"/>
      <w:lvlJc w:val="left"/>
      <w:pPr>
        <w:ind w:left="2214" w:hanging="360"/>
      </w:pPr>
      <w:rPr>
        <w:rFonts w:ascii="Courier New" w:hAnsi="Courier New" w:cs="Courier New" w:hint="default"/>
      </w:rPr>
    </w:lvl>
    <w:lvl w:ilvl="2" w:tplc="4386BEB0" w:tentative="1">
      <w:start w:val="1"/>
      <w:numFmt w:val="bullet"/>
      <w:lvlText w:val=""/>
      <w:lvlJc w:val="left"/>
      <w:pPr>
        <w:ind w:left="2934" w:hanging="360"/>
      </w:pPr>
      <w:rPr>
        <w:rFonts w:ascii="Wingdings" w:hAnsi="Wingdings" w:hint="default"/>
      </w:rPr>
    </w:lvl>
    <w:lvl w:ilvl="3" w:tplc="DFA8BF0C" w:tentative="1">
      <w:start w:val="1"/>
      <w:numFmt w:val="bullet"/>
      <w:lvlText w:val=""/>
      <w:lvlJc w:val="left"/>
      <w:pPr>
        <w:ind w:left="3654" w:hanging="360"/>
      </w:pPr>
      <w:rPr>
        <w:rFonts w:ascii="Symbol" w:hAnsi="Symbol" w:hint="default"/>
      </w:rPr>
    </w:lvl>
    <w:lvl w:ilvl="4" w:tplc="B20879A4" w:tentative="1">
      <w:start w:val="1"/>
      <w:numFmt w:val="bullet"/>
      <w:lvlText w:val="o"/>
      <w:lvlJc w:val="left"/>
      <w:pPr>
        <w:ind w:left="4374" w:hanging="360"/>
      </w:pPr>
      <w:rPr>
        <w:rFonts w:ascii="Courier New" w:hAnsi="Courier New" w:cs="Courier New" w:hint="default"/>
      </w:rPr>
    </w:lvl>
    <w:lvl w:ilvl="5" w:tplc="243EE560" w:tentative="1">
      <w:start w:val="1"/>
      <w:numFmt w:val="bullet"/>
      <w:lvlText w:val=""/>
      <w:lvlJc w:val="left"/>
      <w:pPr>
        <w:ind w:left="5094" w:hanging="360"/>
      </w:pPr>
      <w:rPr>
        <w:rFonts w:ascii="Wingdings" w:hAnsi="Wingdings" w:hint="default"/>
      </w:rPr>
    </w:lvl>
    <w:lvl w:ilvl="6" w:tplc="1EEA6202" w:tentative="1">
      <w:start w:val="1"/>
      <w:numFmt w:val="bullet"/>
      <w:lvlText w:val=""/>
      <w:lvlJc w:val="left"/>
      <w:pPr>
        <w:ind w:left="5814" w:hanging="360"/>
      </w:pPr>
      <w:rPr>
        <w:rFonts w:ascii="Symbol" w:hAnsi="Symbol" w:hint="default"/>
      </w:rPr>
    </w:lvl>
    <w:lvl w:ilvl="7" w:tplc="3BACA1A4" w:tentative="1">
      <w:start w:val="1"/>
      <w:numFmt w:val="bullet"/>
      <w:lvlText w:val="o"/>
      <w:lvlJc w:val="left"/>
      <w:pPr>
        <w:ind w:left="6534" w:hanging="360"/>
      </w:pPr>
      <w:rPr>
        <w:rFonts w:ascii="Courier New" w:hAnsi="Courier New" w:cs="Courier New" w:hint="default"/>
      </w:rPr>
    </w:lvl>
    <w:lvl w:ilvl="8" w:tplc="A9D03786" w:tentative="1">
      <w:start w:val="1"/>
      <w:numFmt w:val="bullet"/>
      <w:lvlText w:val=""/>
      <w:lvlJc w:val="left"/>
      <w:pPr>
        <w:ind w:left="7254" w:hanging="360"/>
      </w:pPr>
      <w:rPr>
        <w:rFonts w:ascii="Wingdings" w:hAnsi="Wingdings" w:hint="default"/>
      </w:rPr>
    </w:lvl>
  </w:abstractNum>
  <w:abstractNum w:abstractNumId="21">
    <w:nsid w:val="39117BFD"/>
    <w:multiLevelType w:val="hybridMultilevel"/>
    <w:tmpl w:val="6BE00318"/>
    <w:lvl w:ilvl="0" w:tplc="1910D016">
      <w:start w:val="1"/>
      <w:numFmt w:val="bullet"/>
      <w:lvlText w:val=""/>
      <w:lvlJc w:val="left"/>
      <w:pPr>
        <w:ind w:left="1494" w:hanging="360"/>
      </w:pPr>
      <w:rPr>
        <w:rFonts w:ascii="Wingdings" w:hAnsi="Wingdings" w:hint="default"/>
        <w:sz w:val="44"/>
      </w:rPr>
    </w:lvl>
    <w:lvl w:ilvl="1" w:tplc="749C14F0" w:tentative="1">
      <w:start w:val="1"/>
      <w:numFmt w:val="bullet"/>
      <w:lvlText w:val="o"/>
      <w:lvlJc w:val="left"/>
      <w:pPr>
        <w:ind w:left="1440" w:hanging="360"/>
      </w:pPr>
      <w:rPr>
        <w:rFonts w:ascii="Courier New" w:hAnsi="Courier New" w:cs="Courier New" w:hint="default"/>
      </w:rPr>
    </w:lvl>
    <w:lvl w:ilvl="2" w:tplc="B6FC9116" w:tentative="1">
      <w:start w:val="1"/>
      <w:numFmt w:val="bullet"/>
      <w:lvlText w:val=""/>
      <w:lvlJc w:val="left"/>
      <w:pPr>
        <w:ind w:left="2160" w:hanging="360"/>
      </w:pPr>
      <w:rPr>
        <w:rFonts w:ascii="Wingdings" w:hAnsi="Wingdings" w:hint="default"/>
      </w:rPr>
    </w:lvl>
    <w:lvl w:ilvl="3" w:tplc="8774DD14" w:tentative="1">
      <w:start w:val="1"/>
      <w:numFmt w:val="bullet"/>
      <w:lvlText w:val=""/>
      <w:lvlJc w:val="left"/>
      <w:pPr>
        <w:ind w:left="2880" w:hanging="360"/>
      </w:pPr>
      <w:rPr>
        <w:rFonts w:ascii="Symbol" w:hAnsi="Symbol" w:hint="default"/>
      </w:rPr>
    </w:lvl>
    <w:lvl w:ilvl="4" w:tplc="C5B08440" w:tentative="1">
      <w:start w:val="1"/>
      <w:numFmt w:val="bullet"/>
      <w:lvlText w:val="o"/>
      <w:lvlJc w:val="left"/>
      <w:pPr>
        <w:ind w:left="3600" w:hanging="360"/>
      </w:pPr>
      <w:rPr>
        <w:rFonts w:ascii="Courier New" w:hAnsi="Courier New" w:cs="Courier New" w:hint="default"/>
      </w:rPr>
    </w:lvl>
    <w:lvl w:ilvl="5" w:tplc="238652A8" w:tentative="1">
      <w:start w:val="1"/>
      <w:numFmt w:val="bullet"/>
      <w:lvlText w:val=""/>
      <w:lvlJc w:val="left"/>
      <w:pPr>
        <w:ind w:left="4320" w:hanging="360"/>
      </w:pPr>
      <w:rPr>
        <w:rFonts w:ascii="Wingdings" w:hAnsi="Wingdings" w:hint="default"/>
      </w:rPr>
    </w:lvl>
    <w:lvl w:ilvl="6" w:tplc="7E8E6C2A" w:tentative="1">
      <w:start w:val="1"/>
      <w:numFmt w:val="bullet"/>
      <w:lvlText w:val=""/>
      <w:lvlJc w:val="left"/>
      <w:pPr>
        <w:ind w:left="5040" w:hanging="360"/>
      </w:pPr>
      <w:rPr>
        <w:rFonts w:ascii="Symbol" w:hAnsi="Symbol" w:hint="default"/>
      </w:rPr>
    </w:lvl>
    <w:lvl w:ilvl="7" w:tplc="1D90A542" w:tentative="1">
      <w:start w:val="1"/>
      <w:numFmt w:val="bullet"/>
      <w:lvlText w:val="o"/>
      <w:lvlJc w:val="left"/>
      <w:pPr>
        <w:ind w:left="5760" w:hanging="360"/>
      </w:pPr>
      <w:rPr>
        <w:rFonts w:ascii="Courier New" w:hAnsi="Courier New" w:cs="Courier New" w:hint="default"/>
      </w:rPr>
    </w:lvl>
    <w:lvl w:ilvl="8" w:tplc="7D6895DA" w:tentative="1">
      <w:start w:val="1"/>
      <w:numFmt w:val="bullet"/>
      <w:lvlText w:val=""/>
      <w:lvlJc w:val="left"/>
      <w:pPr>
        <w:ind w:left="6480" w:hanging="360"/>
      </w:pPr>
      <w:rPr>
        <w:rFonts w:ascii="Wingdings" w:hAnsi="Wingdings" w:hint="default"/>
      </w:r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49D6601B"/>
    <w:multiLevelType w:val="hybridMultilevel"/>
    <w:tmpl w:val="881AC38C"/>
    <w:lvl w:ilvl="0" w:tplc="5D2E45F0">
      <w:start w:val="1"/>
      <w:numFmt w:val="bullet"/>
      <w:lvlText w:val=""/>
      <w:lvlJc w:val="left"/>
      <w:pPr>
        <w:ind w:left="1716" w:hanging="360"/>
      </w:pPr>
      <w:rPr>
        <w:rFonts w:ascii="Wingdings" w:hAnsi="Wingdings" w:hint="default"/>
      </w:rPr>
    </w:lvl>
    <w:lvl w:ilvl="1" w:tplc="8D625E8E" w:tentative="1">
      <w:start w:val="1"/>
      <w:numFmt w:val="bullet"/>
      <w:lvlText w:val="o"/>
      <w:lvlJc w:val="left"/>
      <w:pPr>
        <w:ind w:left="2436" w:hanging="360"/>
      </w:pPr>
      <w:rPr>
        <w:rFonts w:ascii="Courier New" w:hAnsi="Courier New" w:cs="Courier New" w:hint="default"/>
      </w:rPr>
    </w:lvl>
    <w:lvl w:ilvl="2" w:tplc="095212E6" w:tentative="1">
      <w:start w:val="1"/>
      <w:numFmt w:val="bullet"/>
      <w:lvlText w:val=""/>
      <w:lvlJc w:val="left"/>
      <w:pPr>
        <w:ind w:left="3156" w:hanging="360"/>
      </w:pPr>
      <w:rPr>
        <w:rFonts w:ascii="Wingdings" w:hAnsi="Wingdings" w:hint="default"/>
      </w:rPr>
    </w:lvl>
    <w:lvl w:ilvl="3" w:tplc="4B9890CA" w:tentative="1">
      <w:start w:val="1"/>
      <w:numFmt w:val="bullet"/>
      <w:lvlText w:val=""/>
      <w:lvlJc w:val="left"/>
      <w:pPr>
        <w:ind w:left="3876" w:hanging="360"/>
      </w:pPr>
      <w:rPr>
        <w:rFonts w:ascii="Symbol" w:hAnsi="Symbol" w:hint="default"/>
      </w:rPr>
    </w:lvl>
    <w:lvl w:ilvl="4" w:tplc="F952845E" w:tentative="1">
      <w:start w:val="1"/>
      <w:numFmt w:val="bullet"/>
      <w:lvlText w:val="o"/>
      <w:lvlJc w:val="left"/>
      <w:pPr>
        <w:ind w:left="4596" w:hanging="360"/>
      </w:pPr>
      <w:rPr>
        <w:rFonts w:ascii="Courier New" w:hAnsi="Courier New" w:cs="Courier New" w:hint="default"/>
      </w:rPr>
    </w:lvl>
    <w:lvl w:ilvl="5" w:tplc="A77CBA2E" w:tentative="1">
      <w:start w:val="1"/>
      <w:numFmt w:val="bullet"/>
      <w:lvlText w:val=""/>
      <w:lvlJc w:val="left"/>
      <w:pPr>
        <w:ind w:left="5316" w:hanging="360"/>
      </w:pPr>
      <w:rPr>
        <w:rFonts w:ascii="Wingdings" w:hAnsi="Wingdings" w:hint="default"/>
      </w:rPr>
    </w:lvl>
    <w:lvl w:ilvl="6" w:tplc="E8AC8B78" w:tentative="1">
      <w:start w:val="1"/>
      <w:numFmt w:val="bullet"/>
      <w:lvlText w:val=""/>
      <w:lvlJc w:val="left"/>
      <w:pPr>
        <w:ind w:left="6036" w:hanging="360"/>
      </w:pPr>
      <w:rPr>
        <w:rFonts w:ascii="Symbol" w:hAnsi="Symbol" w:hint="default"/>
      </w:rPr>
    </w:lvl>
    <w:lvl w:ilvl="7" w:tplc="0C268EB4" w:tentative="1">
      <w:start w:val="1"/>
      <w:numFmt w:val="bullet"/>
      <w:lvlText w:val="o"/>
      <w:lvlJc w:val="left"/>
      <w:pPr>
        <w:ind w:left="6756" w:hanging="360"/>
      </w:pPr>
      <w:rPr>
        <w:rFonts w:ascii="Courier New" w:hAnsi="Courier New" w:cs="Courier New" w:hint="default"/>
      </w:rPr>
    </w:lvl>
    <w:lvl w:ilvl="8" w:tplc="0CC4143C" w:tentative="1">
      <w:start w:val="1"/>
      <w:numFmt w:val="bullet"/>
      <w:lvlText w:val=""/>
      <w:lvlJc w:val="left"/>
      <w:pPr>
        <w:ind w:left="7476" w:hanging="360"/>
      </w:pPr>
      <w:rPr>
        <w:rFonts w:ascii="Wingdings" w:hAnsi="Wingdings" w:hint="default"/>
      </w:rPr>
    </w:lvl>
  </w:abstractNum>
  <w:abstractNum w:abstractNumId="26">
    <w:nsid w:val="56AE1151"/>
    <w:multiLevelType w:val="hybridMultilevel"/>
    <w:tmpl w:val="FEE4F74E"/>
    <w:lvl w:ilvl="0" w:tplc="7F22C1CE">
      <w:start w:val="1"/>
      <w:numFmt w:val="bullet"/>
      <w:lvlText w:val=""/>
      <w:lvlJc w:val="left"/>
      <w:pPr>
        <w:ind w:left="720" w:hanging="360"/>
      </w:pPr>
      <w:rPr>
        <w:rFonts w:ascii="Wingdings" w:hAnsi="Wingdings" w:hint="default"/>
      </w:rPr>
    </w:lvl>
    <w:lvl w:ilvl="1" w:tplc="95AA1492" w:tentative="1">
      <w:start w:val="1"/>
      <w:numFmt w:val="bullet"/>
      <w:lvlText w:val="o"/>
      <w:lvlJc w:val="left"/>
      <w:pPr>
        <w:ind w:left="1440" w:hanging="360"/>
      </w:pPr>
      <w:rPr>
        <w:rFonts w:ascii="Courier New" w:hAnsi="Courier New" w:cs="Courier New" w:hint="default"/>
      </w:rPr>
    </w:lvl>
    <w:lvl w:ilvl="2" w:tplc="6F0A5C42" w:tentative="1">
      <w:start w:val="1"/>
      <w:numFmt w:val="bullet"/>
      <w:lvlText w:val=""/>
      <w:lvlJc w:val="left"/>
      <w:pPr>
        <w:ind w:left="2160" w:hanging="360"/>
      </w:pPr>
      <w:rPr>
        <w:rFonts w:ascii="Wingdings" w:hAnsi="Wingdings" w:hint="default"/>
      </w:rPr>
    </w:lvl>
    <w:lvl w:ilvl="3" w:tplc="C91CD5E8" w:tentative="1">
      <w:start w:val="1"/>
      <w:numFmt w:val="bullet"/>
      <w:lvlText w:val=""/>
      <w:lvlJc w:val="left"/>
      <w:pPr>
        <w:ind w:left="2880" w:hanging="360"/>
      </w:pPr>
      <w:rPr>
        <w:rFonts w:ascii="Symbol" w:hAnsi="Symbol" w:hint="default"/>
      </w:rPr>
    </w:lvl>
    <w:lvl w:ilvl="4" w:tplc="B8EA6280" w:tentative="1">
      <w:start w:val="1"/>
      <w:numFmt w:val="bullet"/>
      <w:lvlText w:val="o"/>
      <w:lvlJc w:val="left"/>
      <w:pPr>
        <w:ind w:left="3600" w:hanging="360"/>
      </w:pPr>
      <w:rPr>
        <w:rFonts w:ascii="Courier New" w:hAnsi="Courier New" w:cs="Courier New" w:hint="default"/>
      </w:rPr>
    </w:lvl>
    <w:lvl w:ilvl="5" w:tplc="5D0C2F64" w:tentative="1">
      <w:start w:val="1"/>
      <w:numFmt w:val="bullet"/>
      <w:lvlText w:val=""/>
      <w:lvlJc w:val="left"/>
      <w:pPr>
        <w:ind w:left="4320" w:hanging="360"/>
      </w:pPr>
      <w:rPr>
        <w:rFonts w:ascii="Wingdings" w:hAnsi="Wingdings" w:hint="default"/>
      </w:rPr>
    </w:lvl>
    <w:lvl w:ilvl="6" w:tplc="79C8820A" w:tentative="1">
      <w:start w:val="1"/>
      <w:numFmt w:val="bullet"/>
      <w:lvlText w:val=""/>
      <w:lvlJc w:val="left"/>
      <w:pPr>
        <w:ind w:left="5040" w:hanging="360"/>
      </w:pPr>
      <w:rPr>
        <w:rFonts w:ascii="Symbol" w:hAnsi="Symbol" w:hint="default"/>
      </w:rPr>
    </w:lvl>
    <w:lvl w:ilvl="7" w:tplc="4D80A5DE" w:tentative="1">
      <w:start w:val="1"/>
      <w:numFmt w:val="bullet"/>
      <w:lvlText w:val="o"/>
      <w:lvlJc w:val="left"/>
      <w:pPr>
        <w:ind w:left="5760" w:hanging="360"/>
      </w:pPr>
      <w:rPr>
        <w:rFonts w:ascii="Courier New" w:hAnsi="Courier New" w:cs="Courier New" w:hint="default"/>
      </w:rPr>
    </w:lvl>
    <w:lvl w:ilvl="8" w:tplc="B5E22108" w:tentative="1">
      <w:start w:val="1"/>
      <w:numFmt w:val="bullet"/>
      <w:lvlText w:val=""/>
      <w:lvlJc w:val="left"/>
      <w:pPr>
        <w:ind w:left="6480" w:hanging="360"/>
      </w:pPr>
      <w:rPr>
        <w:rFonts w:ascii="Wingdings" w:hAnsi="Wingdings" w:hint="default"/>
      </w:rPr>
    </w:lvl>
  </w:abstractNum>
  <w:abstractNum w:abstractNumId="27">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5FC14047"/>
    <w:multiLevelType w:val="hybridMultilevel"/>
    <w:tmpl w:val="4432B9DA"/>
    <w:lvl w:ilvl="0" w:tplc="A538C0D4">
      <w:start w:val="1"/>
      <w:numFmt w:val="bullet"/>
      <w:lvlText w:val=""/>
      <w:lvlJc w:val="left"/>
      <w:pPr>
        <w:ind w:left="720" w:hanging="360"/>
      </w:pPr>
      <w:rPr>
        <w:rFonts w:ascii="Wingdings" w:hAnsi="Wingdings" w:hint="default"/>
      </w:rPr>
    </w:lvl>
    <w:lvl w:ilvl="1" w:tplc="39DE7F30" w:tentative="1">
      <w:start w:val="1"/>
      <w:numFmt w:val="bullet"/>
      <w:lvlText w:val="o"/>
      <w:lvlJc w:val="left"/>
      <w:pPr>
        <w:ind w:left="1440" w:hanging="360"/>
      </w:pPr>
      <w:rPr>
        <w:rFonts w:ascii="Courier New" w:hAnsi="Courier New" w:cs="Courier New" w:hint="default"/>
      </w:rPr>
    </w:lvl>
    <w:lvl w:ilvl="2" w:tplc="CFCC3F10" w:tentative="1">
      <w:start w:val="1"/>
      <w:numFmt w:val="bullet"/>
      <w:lvlText w:val=""/>
      <w:lvlJc w:val="left"/>
      <w:pPr>
        <w:ind w:left="2160" w:hanging="360"/>
      </w:pPr>
      <w:rPr>
        <w:rFonts w:ascii="Wingdings" w:hAnsi="Wingdings" w:hint="default"/>
      </w:rPr>
    </w:lvl>
    <w:lvl w:ilvl="3" w:tplc="A644FE50" w:tentative="1">
      <w:start w:val="1"/>
      <w:numFmt w:val="bullet"/>
      <w:lvlText w:val=""/>
      <w:lvlJc w:val="left"/>
      <w:pPr>
        <w:ind w:left="2880" w:hanging="360"/>
      </w:pPr>
      <w:rPr>
        <w:rFonts w:ascii="Symbol" w:hAnsi="Symbol" w:hint="default"/>
      </w:rPr>
    </w:lvl>
    <w:lvl w:ilvl="4" w:tplc="D8BA1988" w:tentative="1">
      <w:start w:val="1"/>
      <w:numFmt w:val="bullet"/>
      <w:lvlText w:val="o"/>
      <w:lvlJc w:val="left"/>
      <w:pPr>
        <w:ind w:left="3600" w:hanging="360"/>
      </w:pPr>
      <w:rPr>
        <w:rFonts w:ascii="Courier New" w:hAnsi="Courier New" w:cs="Courier New" w:hint="default"/>
      </w:rPr>
    </w:lvl>
    <w:lvl w:ilvl="5" w:tplc="F6AE0190" w:tentative="1">
      <w:start w:val="1"/>
      <w:numFmt w:val="bullet"/>
      <w:lvlText w:val=""/>
      <w:lvlJc w:val="left"/>
      <w:pPr>
        <w:ind w:left="4320" w:hanging="360"/>
      </w:pPr>
      <w:rPr>
        <w:rFonts w:ascii="Wingdings" w:hAnsi="Wingdings" w:hint="default"/>
      </w:rPr>
    </w:lvl>
    <w:lvl w:ilvl="6" w:tplc="4C782A48" w:tentative="1">
      <w:start w:val="1"/>
      <w:numFmt w:val="bullet"/>
      <w:lvlText w:val=""/>
      <w:lvlJc w:val="left"/>
      <w:pPr>
        <w:ind w:left="5040" w:hanging="360"/>
      </w:pPr>
      <w:rPr>
        <w:rFonts w:ascii="Symbol" w:hAnsi="Symbol" w:hint="default"/>
      </w:rPr>
    </w:lvl>
    <w:lvl w:ilvl="7" w:tplc="99447318" w:tentative="1">
      <w:start w:val="1"/>
      <w:numFmt w:val="bullet"/>
      <w:lvlText w:val="o"/>
      <w:lvlJc w:val="left"/>
      <w:pPr>
        <w:ind w:left="5760" w:hanging="360"/>
      </w:pPr>
      <w:rPr>
        <w:rFonts w:ascii="Courier New" w:hAnsi="Courier New" w:cs="Courier New" w:hint="default"/>
      </w:rPr>
    </w:lvl>
    <w:lvl w:ilvl="8" w:tplc="C278EADA" w:tentative="1">
      <w:start w:val="1"/>
      <w:numFmt w:val="bullet"/>
      <w:lvlText w:val=""/>
      <w:lvlJc w:val="left"/>
      <w:pPr>
        <w:ind w:left="6480" w:hanging="360"/>
      </w:pPr>
      <w:rPr>
        <w:rFonts w:ascii="Wingdings" w:hAnsi="Wingdings" w:hint="default"/>
      </w:rPr>
    </w:lvl>
  </w:abstractNum>
  <w:abstractNum w:abstractNumId="3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2"/>
  </w:num>
  <w:num w:numId="3">
    <w:abstractNumId w:val="10"/>
  </w:num>
  <w:num w:numId="4">
    <w:abstractNumId w:val="30"/>
  </w:num>
  <w:num w:numId="5">
    <w:abstractNumId w:val="16"/>
  </w:num>
  <w:num w:numId="6">
    <w:abstractNumId w:val="22"/>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8"/>
  </w:num>
  <w:num w:numId="21">
    <w:abstractNumId w:val="23"/>
  </w:num>
  <w:num w:numId="22">
    <w:abstractNumId w:val="11"/>
  </w:num>
  <w:num w:numId="23">
    <w:abstractNumId w:val="31"/>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4"/>
  </w:num>
  <w:num w:numId="35">
    <w:abstractNumId w:val="26"/>
  </w:num>
  <w:num w:numId="36">
    <w:abstractNumId w:val="21"/>
  </w:num>
  <w:num w:numId="37">
    <w:abstractNumId w:val="29"/>
  </w:num>
  <w:num w:numId="38">
    <w:abstractNumId w:val="25"/>
  </w:num>
  <w:num w:numId="39">
    <w:abstractNumId w:val="13"/>
  </w:num>
  <w:num w:numId="40">
    <w:abstractNumId w:val="20"/>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useFELayout/>
  </w:compat>
  <w:rsids>
    <w:rsidRoot w:val="007849BE"/>
    <w:rsid w:val="00070399"/>
    <w:rsid w:val="000D5D29"/>
    <w:rsid w:val="00105057"/>
    <w:rsid w:val="001A3265"/>
    <w:rsid w:val="001B29D6"/>
    <w:rsid w:val="001D2BB2"/>
    <w:rsid w:val="00333031"/>
    <w:rsid w:val="003A7FE1"/>
    <w:rsid w:val="003C20BB"/>
    <w:rsid w:val="004D4EFE"/>
    <w:rsid w:val="004D681A"/>
    <w:rsid w:val="0054399E"/>
    <w:rsid w:val="005B1644"/>
    <w:rsid w:val="00645252"/>
    <w:rsid w:val="006A57DA"/>
    <w:rsid w:val="006D1461"/>
    <w:rsid w:val="006D3D74"/>
    <w:rsid w:val="006D6826"/>
    <w:rsid w:val="007849BE"/>
    <w:rsid w:val="007E4F1A"/>
    <w:rsid w:val="00832F58"/>
    <w:rsid w:val="0083569A"/>
    <w:rsid w:val="00865F24"/>
    <w:rsid w:val="00891C86"/>
    <w:rsid w:val="008D1144"/>
    <w:rsid w:val="0090248F"/>
    <w:rsid w:val="00920046"/>
    <w:rsid w:val="0099410F"/>
    <w:rsid w:val="009F2B9A"/>
    <w:rsid w:val="00A1364D"/>
    <w:rsid w:val="00A64502"/>
    <w:rsid w:val="00A9204E"/>
    <w:rsid w:val="00AB5065"/>
    <w:rsid w:val="00B0112C"/>
    <w:rsid w:val="00BF62E6"/>
    <w:rsid w:val="00BF70D3"/>
    <w:rsid w:val="00C5335D"/>
    <w:rsid w:val="00C7528E"/>
    <w:rsid w:val="00D44123"/>
    <w:rsid w:val="00E03280"/>
    <w:rsid w:val="00E34F1D"/>
    <w:rsid w:val="00F57917"/>
    <w:rsid w:val="00F77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46"/>
  </w:style>
  <w:style w:type="paragraph" w:styleId="Heading1">
    <w:name w:val="heading 1"/>
    <w:basedOn w:val="Normal"/>
    <w:next w:val="Normal"/>
    <w:link w:val="Heading1Char"/>
    <w:uiPriority w:val="9"/>
    <w:qFormat/>
    <w:rsid w:val="0092004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200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200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200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200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200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9200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9200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9200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200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2004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200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200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200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9200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9200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920046"/>
    <w:rPr>
      <w:b/>
      <w:bCs/>
      <w:i/>
      <w:iCs/>
    </w:rPr>
  </w:style>
  <w:style w:type="paragraph" w:styleId="Title">
    <w:name w:val="Title"/>
    <w:basedOn w:val="Normal"/>
    <w:next w:val="Normal"/>
    <w:link w:val="TitleChar"/>
    <w:uiPriority w:val="10"/>
    <w:qFormat/>
    <w:rsid w:val="0092004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2004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2004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20046"/>
    <w:rPr>
      <w:color w:val="44546A" w:themeColor="text2"/>
      <w:sz w:val="28"/>
      <w:szCs w:val="28"/>
    </w:rPr>
  </w:style>
  <w:style w:type="character" w:styleId="SubtleEmphasis">
    <w:name w:val="Subtle Emphasis"/>
    <w:basedOn w:val="DefaultParagraphFont"/>
    <w:uiPriority w:val="19"/>
    <w:qFormat/>
    <w:rsid w:val="00920046"/>
    <w:rPr>
      <w:i/>
      <w:iCs/>
      <w:color w:val="595959" w:themeColor="text1" w:themeTint="A6"/>
    </w:rPr>
  </w:style>
  <w:style w:type="character" w:styleId="Emphasis">
    <w:name w:val="Emphasis"/>
    <w:basedOn w:val="DefaultParagraphFont"/>
    <w:uiPriority w:val="20"/>
    <w:qFormat/>
    <w:rsid w:val="00920046"/>
    <w:rPr>
      <w:i/>
      <w:iCs/>
      <w:color w:val="000000" w:themeColor="text1"/>
    </w:rPr>
  </w:style>
  <w:style w:type="character" w:styleId="IntenseEmphasis">
    <w:name w:val="Intense Emphasis"/>
    <w:basedOn w:val="DefaultParagraphFont"/>
    <w:uiPriority w:val="21"/>
    <w:qFormat/>
    <w:rsid w:val="00920046"/>
    <w:rPr>
      <w:b/>
      <w:bCs/>
      <w:i/>
      <w:iCs/>
      <w:color w:val="auto"/>
    </w:rPr>
  </w:style>
  <w:style w:type="character" w:styleId="Strong">
    <w:name w:val="Strong"/>
    <w:basedOn w:val="DefaultParagraphFont"/>
    <w:uiPriority w:val="22"/>
    <w:qFormat/>
    <w:rsid w:val="00920046"/>
    <w:rPr>
      <w:b/>
      <w:bCs/>
    </w:rPr>
  </w:style>
  <w:style w:type="paragraph" w:styleId="Quote">
    <w:name w:val="Quote"/>
    <w:basedOn w:val="Normal"/>
    <w:next w:val="Normal"/>
    <w:link w:val="QuoteChar"/>
    <w:uiPriority w:val="29"/>
    <w:qFormat/>
    <w:rsid w:val="0092004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20046"/>
    <w:rPr>
      <w:i/>
      <w:iCs/>
      <w:color w:val="7B7B7B" w:themeColor="accent3" w:themeShade="BF"/>
      <w:sz w:val="24"/>
      <w:szCs w:val="24"/>
    </w:rPr>
  </w:style>
  <w:style w:type="paragraph" w:styleId="IntenseQuote">
    <w:name w:val="Intense Quote"/>
    <w:basedOn w:val="Normal"/>
    <w:next w:val="Normal"/>
    <w:link w:val="IntenseQuoteChar"/>
    <w:uiPriority w:val="30"/>
    <w:qFormat/>
    <w:rsid w:val="0092004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20046"/>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920046"/>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920046"/>
    <w:rPr>
      <w:b/>
      <w:bCs/>
      <w:caps w:val="0"/>
      <w:smallCaps/>
      <w:color w:val="auto"/>
      <w:spacing w:val="0"/>
      <w:u w:val="single"/>
    </w:rPr>
  </w:style>
  <w:style w:type="character" w:styleId="BookTitle">
    <w:name w:val="Book Title"/>
    <w:basedOn w:val="DefaultParagraphFont"/>
    <w:uiPriority w:val="33"/>
    <w:qFormat/>
    <w:rsid w:val="00920046"/>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4D4EFE"/>
    <w:rPr>
      <w:color w:val="954F72" w:themeColor="followedHyperlink"/>
      <w:u w:val="single"/>
    </w:rPr>
  </w:style>
  <w:style w:type="paragraph" w:styleId="Caption">
    <w:name w:val="caption"/>
    <w:basedOn w:val="Normal"/>
    <w:next w:val="Normal"/>
    <w:uiPriority w:val="35"/>
    <w:unhideWhenUsed/>
    <w:qFormat/>
    <w:rsid w:val="00920046"/>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920046"/>
    <w:pPr>
      <w:spacing w:after="0" w:line="240" w:lineRule="auto"/>
    </w:pPr>
  </w:style>
  <w:style w:type="paragraph" w:styleId="TOCHeading">
    <w:name w:val="TOC Heading"/>
    <w:basedOn w:val="Heading1"/>
    <w:next w:val="Normal"/>
    <w:uiPriority w:val="39"/>
    <w:semiHidden/>
    <w:unhideWhenUsed/>
    <w:qFormat/>
    <w:rsid w:val="00920046"/>
    <w:pPr>
      <w:outlineLvl w:val="9"/>
    </w:pPr>
  </w:style>
  <w:style w:type="paragraph" w:styleId="ListParagraph">
    <w:name w:val="List Paragraph"/>
    <w:basedOn w:val="Normal"/>
    <w:uiPriority w:val="34"/>
    <w:qFormat/>
    <w:rsid w:val="00E34F1D"/>
    <w:pPr>
      <w:ind w:left="720"/>
      <w:contextualSpacing/>
    </w:pPr>
  </w:style>
  <w:style w:type="paragraph" w:customStyle="1" w:styleId="Style1">
    <w:name w:val="Style1"/>
    <w:basedOn w:val="NoSpacing"/>
    <w:link w:val="Style1Char"/>
    <w:qFormat/>
    <w:rsid w:val="00070399"/>
    <w:rPr>
      <w:b/>
      <w:sz w:val="72"/>
    </w:rPr>
  </w:style>
  <w:style w:type="character" w:customStyle="1" w:styleId="NoSpacingChar">
    <w:name w:val="No Spacing Char"/>
    <w:basedOn w:val="DefaultParagraphFont"/>
    <w:link w:val="NoSpacing"/>
    <w:uiPriority w:val="1"/>
    <w:rsid w:val="00070399"/>
  </w:style>
  <w:style w:type="character" w:customStyle="1" w:styleId="Style1Char">
    <w:name w:val="Style1 Char"/>
    <w:basedOn w:val="NoSpacingChar"/>
    <w:link w:val="Style1"/>
    <w:rsid w:val="00070399"/>
    <w:rPr>
      <w:b/>
      <w:sz w:val="7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DEV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FC31A770-2136-4007-838C-1D68B5BF0998}">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15</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DEVI V</dc:creator>
  <cp:lastModifiedBy>Windows User</cp:lastModifiedBy>
  <cp:revision>2</cp:revision>
  <cp:lastPrinted>2021-10-14T12:44:00Z</cp:lastPrinted>
  <dcterms:created xsi:type="dcterms:W3CDTF">2022-03-04T04:46:00Z</dcterms:created>
  <dcterms:modified xsi:type="dcterms:W3CDTF">2022-03-04T04:46:00Z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